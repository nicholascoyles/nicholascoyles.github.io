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323D" w14:textId="492B0DDB" w:rsidR="00BD7054" w:rsidRDefault="00567015" w:rsidP="00BD7054">
      <w:pPr>
        <w:pStyle w:val="divdocumentdivheading"/>
        <w:tabs>
          <w:tab w:val="left" w:pos="4206"/>
          <w:tab w:val="left" w:pos="10900"/>
        </w:tabs>
        <w:spacing w:before="120" w:line="300" w:lineRule="atLeast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  <w:r>
        <w:rPr>
          <w:rFonts w:asciiTheme="minorHAnsi" w:hAnsiTheme="minorHAnsi" w:cstheme="minorHAnsi"/>
          <w:b/>
          <w:bCs/>
          <w:smallCaps/>
          <w:noProof/>
          <w:color w:val="3399C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98FFB" wp14:editId="0819F1B9">
                <wp:simplePos x="0" y="0"/>
                <wp:positionH relativeFrom="margin">
                  <wp:posOffset>2093464</wp:posOffset>
                </wp:positionH>
                <wp:positionV relativeFrom="paragraph">
                  <wp:posOffset>-4972875</wp:posOffset>
                </wp:positionV>
                <wp:extent cx="2144934" cy="8740140"/>
                <wp:effectExtent l="73978" t="0" r="44132" b="367983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670">
                          <a:off x="0" y="0"/>
                          <a:ext cx="2144934" cy="8740140"/>
                        </a:xfrm>
                        <a:prstGeom prst="trapezoid">
                          <a:avLst/>
                        </a:prstGeom>
                        <a:solidFill>
                          <a:srgbClr val="008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8566" id="Trapezoid 2" o:spid="_x0000_s1026" style="position:absolute;margin-left:164.85pt;margin-top:-391.55pt;width:168.9pt;height:688.2pt;rotation:5593137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44934,8740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" path="m,8740140l536234,,1608701,r536233,8740140l,8740140xe" fillcolor="#0080ff" stroked="f" strokeweight="1pt">
                <v:stroke joinstyle="miter"/>
                <v:path arrowok="t" o:connecttype="custom" o:connectlocs="0,8740140;536234,0;1608701,0;2144934,8740140;0,8740140" o:connectangles="0,0,0,0,0"/>
                <w10:wrap anchorx="margin"/>
              </v:shape>
            </w:pict>
          </mc:Fallback>
        </mc:AlternateContent>
      </w:r>
      <w:r w:rsidR="0063362C">
        <w:rPr>
          <w:rFonts w:asciiTheme="minorHAnsi" w:hAnsiTheme="minorHAnsi" w:cstheme="minorHAnsi"/>
          <w:b/>
          <w:bCs/>
          <w:smallCaps/>
          <w:noProof/>
          <w:color w:val="3399C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C5A0E9" wp14:editId="73902469">
                <wp:simplePos x="0" y="0"/>
                <wp:positionH relativeFrom="page">
                  <wp:posOffset>420370</wp:posOffset>
                </wp:positionH>
                <wp:positionV relativeFrom="paragraph">
                  <wp:posOffset>-190500</wp:posOffset>
                </wp:positionV>
                <wp:extent cx="3710940" cy="10134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56659" w14:textId="5E397D34" w:rsidR="001F22E6" w:rsidRPr="000F49AA" w:rsidRDefault="001F22E6" w:rsidP="001F22E6">
                            <w:pPr>
                              <w:ind w:right="197"/>
                              <w:rPr>
                                <w:rFonts w:ascii="Bahnschrift Condensed" w:hAnsi="Bahnschrift Condensed"/>
                                <w:sz w:val="22"/>
                                <w:szCs w:val="22"/>
                              </w:rPr>
                            </w:pPr>
                            <w:r w:rsidRPr="000F49AA">
                              <w:rPr>
                                <w:rFonts w:ascii="Bahnschrift Condensed" w:hAnsi="Bahnschrift Condensed"/>
                                <w:sz w:val="22"/>
                                <w:szCs w:val="22"/>
                              </w:rPr>
                              <w:t xml:space="preserve">9 Abbotsford Drive – Carlisle – Cumbria - </w:t>
                            </w:r>
                            <w:r w:rsidRPr="000F49AA">
                              <w:rPr>
                                <w:rFonts w:ascii="Bahnschrift Condensed" w:hAnsi="Bahnschrift Condensed"/>
                                <w:sz w:val="22"/>
                                <w:szCs w:val="22"/>
                                <w:lang w:val="fr-FR"/>
                              </w:rPr>
                              <w:t xml:space="preserve">CA3 0QJ </w:t>
                            </w:r>
                          </w:p>
                          <w:p w14:paraId="382444EA" w14:textId="77777777" w:rsidR="001F22E6" w:rsidRPr="000F49AA" w:rsidRDefault="001F22E6" w:rsidP="001F22E6">
                            <w:pPr>
                              <w:ind w:right="197"/>
                              <w:rPr>
                                <w:rFonts w:ascii="Bahnschrift Condensed" w:hAnsi="Bahnschrift Condensed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0F49AA">
                              <w:rPr>
                                <w:rFonts w:ascii="Bahnschrift Condensed" w:hAnsi="Bahnschrift Condensed"/>
                                <w:sz w:val="22"/>
                                <w:szCs w:val="22"/>
                                <w:lang w:val="de-DE"/>
                              </w:rPr>
                              <w:t>Tel: 07921530161</w:t>
                            </w:r>
                          </w:p>
                          <w:p w14:paraId="6274A404" w14:textId="77777777" w:rsidR="001F22E6" w:rsidRPr="000F49AA" w:rsidRDefault="001F22E6" w:rsidP="001F22E6">
                            <w:pPr>
                              <w:ind w:right="195"/>
                              <w:rPr>
                                <w:rFonts w:ascii="Bahnschrift Condensed" w:hAnsi="Bahnschrift Condensed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0F49AA">
                              <w:rPr>
                                <w:rFonts w:ascii="Bahnschrift Condensed" w:hAnsi="Bahnschrift Condensed"/>
                                <w:sz w:val="22"/>
                                <w:szCs w:val="22"/>
                                <w:lang w:val="de-DE"/>
                              </w:rPr>
                              <w:t xml:space="preserve">E-mail: </w:t>
                            </w:r>
                            <w:r w:rsidRPr="000F49AA">
                              <w:rPr>
                                <w:rFonts w:ascii="Bahnschrift Condensed" w:hAnsi="Bahnschrift Condensed"/>
                                <w:sz w:val="22"/>
                                <w:szCs w:val="22"/>
                              </w:rPr>
                              <w:t>nicholascoyles@btinternet.com</w:t>
                            </w:r>
                            <w:r w:rsidRPr="000F49AA">
                              <w:rPr>
                                <w:rFonts w:ascii="Bahnschrift Condensed" w:hAnsi="Bahnschrift Condensed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</w:p>
                          <w:p w14:paraId="75A4BF86" w14:textId="77777777" w:rsidR="001F22E6" w:rsidRDefault="001F22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5A0E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3.1pt;margin-top:-15pt;width:292.2pt;height:79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" filled="f" stroked="f" strokeweight=".5pt">
                <v:textbox>
                  <w:txbxContent>
                    <w:p w14:paraId="46B56659" w14:textId="5E397D34" w:rsidR="001F22E6" w:rsidRPr="000F49AA" w:rsidRDefault="001F22E6" w:rsidP="001F22E6">
                      <w:pPr>
                        <w:ind w:right="197"/>
                        <w:rPr>
                          <w:rFonts w:ascii="Bahnschrift Condensed" w:hAnsi="Bahnschrift Condensed"/>
                          <w:sz w:val="22"/>
                          <w:szCs w:val="22"/>
                        </w:rPr>
                      </w:pPr>
                      <w:r w:rsidRPr="000F49AA">
                        <w:rPr>
                          <w:rFonts w:ascii="Bahnschrift Condensed" w:hAnsi="Bahnschrift Condensed"/>
                          <w:sz w:val="22"/>
                          <w:szCs w:val="22"/>
                        </w:rPr>
                        <w:t xml:space="preserve">9 Abbotsford Drive – Carlisle – Cumbria - </w:t>
                      </w:r>
                      <w:r w:rsidRPr="000F49AA">
                        <w:rPr>
                          <w:rFonts w:ascii="Bahnschrift Condensed" w:hAnsi="Bahnschrift Condensed"/>
                          <w:sz w:val="22"/>
                          <w:szCs w:val="22"/>
                          <w:lang w:val="fr-FR"/>
                        </w:rPr>
                        <w:t xml:space="preserve">CA3 0QJ </w:t>
                      </w:r>
                    </w:p>
                    <w:p w14:paraId="382444EA" w14:textId="77777777" w:rsidR="001F22E6" w:rsidRPr="000F49AA" w:rsidRDefault="001F22E6" w:rsidP="001F22E6">
                      <w:pPr>
                        <w:ind w:right="197"/>
                        <w:rPr>
                          <w:rFonts w:ascii="Bahnschrift Condensed" w:hAnsi="Bahnschrift Condensed"/>
                          <w:sz w:val="22"/>
                          <w:szCs w:val="22"/>
                          <w:lang w:val="de-DE"/>
                        </w:rPr>
                      </w:pPr>
                      <w:r w:rsidRPr="000F49AA">
                        <w:rPr>
                          <w:rFonts w:ascii="Bahnschrift Condensed" w:hAnsi="Bahnschrift Condensed"/>
                          <w:sz w:val="22"/>
                          <w:szCs w:val="22"/>
                          <w:lang w:val="de-DE"/>
                        </w:rPr>
                        <w:t>Tel: 07921530161</w:t>
                      </w:r>
                    </w:p>
                    <w:p w14:paraId="6274A404" w14:textId="77777777" w:rsidR="001F22E6" w:rsidRPr="000F49AA" w:rsidRDefault="001F22E6" w:rsidP="001F22E6">
                      <w:pPr>
                        <w:ind w:right="195"/>
                        <w:rPr>
                          <w:rFonts w:ascii="Bahnschrift Condensed" w:hAnsi="Bahnschrift Condensed"/>
                          <w:sz w:val="22"/>
                          <w:szCs w:val="22"/>
                          <w:lang w:val="de-DE"/>
                        </w:rPr>
                      </w:pPr>
                      <w:r w:rsidRPr="000F49AA">
                        <w:rPr>
                          <w:rFonts w:ascii="Bahnschrift Condensed" w:hAnsi="Bahnschrift Condensed"/>
                          <w:sz w:val="22"/>
                          <w:szCs w:val="22"/>
                          <w:lang w:val="de-DE"/>
                        </w:rPr>
                        <w:t xml:space="preserve">E-mail: </w:t>
                      </w:r>
                      <w:r w:rsidRPr="000F49AA">
                        <w:rPr>
                          <w:rFonts w:ascii="Bahnschrift Condensed" w:hAnsi="Bahnschrift Condensed"/>
                          <w:sz w:val="22"/>
                          <w:szCs w:val="22"/>
                        </w:rPr>
                        <w:t>nicholascoyles@btinternet.com</w:t>
                      </w:r>
                      <w:r w:rsidRPr="000F49AA">
                        <w:rPr>
                          <w:rFonts w:ascii="Bahnschrift Condensed" w:hAnsi="Bahnschrift Condensed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</w:p>
                    <w:p w14:paraId="75A4BF86" w14:textId="77777777" w:rsidR="001F22E6" w:rsidRDefault="001F22E6"/>
                  </w:txbxContent>
                </v:textbox>
                <w10:wrap anchorx="page"/>
              </v:shape>
            </w:pict>
          </mc:Fallback>
        </mc:AlternateContent>
      </w:r>
      <w:r w:rsidR="0063362C">
        <w:rPr>
          <w:rFonts w:asciiTheme="minorHAnsi" w:hAnsiTheme="minorHAnsi" w:cstheme="minorHAnsi"/>
          <w:b/>
          <w:bCs/>
          <w:smallCaps/>
          <w:noProof/>
          <w:color w:val="3399C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6CE3E" wp14:editId="0FC6B7CE">
                <wp:simplePos x="0" y="0"/>
                <wp:positionH relativeFrom="column">
                  <wp:posOffset>-510540</wp:posOffset>
                </wp:positionH>
                <wp:positionV relativeFrom="paragraph">
                  <wp:posOffset>-784860</wp:posOffset>
                </wp:positionV>
                <wp:extent cx="3482340" cy="7848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3D6BC" w14:textId="57DA20C0" w:rsidR="001F22E6" w:rsidRPr="000F49AA" w:rsidRDefault="001F22E6">
                            <w:pPr>
                              <w:rPr>
                                <w:rFonts w:ascii="Bahnschrift Condensed" w:hAnsi="Bahnschrift Condensed"/>
                                <w:sz w:val="72"/>
                                <w:szCs w:val="72"/>
                              </w:rPr>
                            </w:pPr>
                            <w:r w:rsidRPr="000F49AA">
                              <w:rPr>
                                <w:rFonts w:ascii="Bahnschrift Condensed" w:hAnsi="Bahnschrift Condensed"/>
                                <w:sz w:val="72"/>
                                <w:szCs w:val="72"/>
                              </w:rPr>
                              <w:t>Nicholas Coyles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6CE3E" id="Text Box 3" o:spid="_x0000_s1027" type="#_x0000_t202" style="position:absolute;margin-left:-40.2pt;margin-top:-61.8pt;width:274.2pt;height:6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" filled="f" stroked="f" strokeweight=".5pt">
                <v:textbox>
                  <w:txbxContent>
                    <w:p w14:paraId="3F53D6BC" w14:textId="57DA20C0" w:rsidR="001F22E6" w:rsidRPr="000F49AA" w:rsidRDefault="001F22E6">
                      <w:pPr>
                        <w:rPr>
                          <w:rFonts w:ascii="Bahnschrift Condensed" w:hAnsi="Bahnschrift Condensed"/>
                          <w:sz w:val="72"/>
                          <w:szCs w:val="72"/>
                        </w:rPr>
                      </w:pPr>
                      <w:r w:rsidRPr="000F49AA">
                        <w:rPr>
                          <w:rFonts w:ascii="Bahnschrift Condensed" w:hAnsi="Bahnschrift Condensed"/>
                          <w:sz w:val="72"/>
                          <w:szCs w:val="72"/>
                        </w:rPr>
                        <w:t>Nicholas Coyles</w:t>
                      </w:r>
                    </w:p>
                  </w:txbxContent>
                </v:textbox>
              </v:shape>
            </w:pict>
          </mc:Fallback>
        </mc:AlternateContent>
      </w:r>
    </w:p>
    <w:p w14:paraId="5E764972" w14:textId="711F32AD" w:rsidR="00BD7054" w:rsidRDefault="00BD7054" w:rsidP="00BD7054">
      <w:pPr>
        <w:pStyle w:val="divdocumentdivheading"/>
        <w:tabs>
          <w:tab w:val="left" w:pos="4206"/>
          <w:tab w:val="left" w:pos="10900"/>
        </w:tabs>
        <w:spacing w:before="120" w:line="300" w:lineRule="atLeast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</w:p>
    <w:p w14:paraId="50E36EC6" w14:textId="34F5F0CA" w:rsidR="00BD7054" w:rsidRDefault="00BD7054" w:rsidP="008149AD">
      <w:pPr>
        <w:pStyle w:val="divdocumentdivheading"/>
        <w:tabs>
          <w:tab w:val="left" w:pos="4206"/>
          <w:tab w:val="left" w:pos="10900"/>
        </w:tabs>
        <w:spacing w:before="120" w:line="300" w:lineRule="atLeast"/>
        <w:jc w:val="center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  <w:r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  <w:t>About me</w:t>
      </w:r>
    </w:p>
    <w:p w14:paraId="608956D7" w14:textId="3B9612A3" w:rsidR="002C6FEA" w:rsidRPr="002C6FEA" w:rsidRDefault="001F22E6" w:rsidP="002C6FEA">
      <w:pPr>
        <w:pStyle w:val="divdocumentdivheading"/>
        <w:tabs>
          <w:tab w:val="left" w:pos="4206"/>
          <w:tab w:val="left" w:pos="10900"/>
        </w:tabs>
        <w:spacing w:before="120" w:line="300" w:lineRule="atLeast"/>
        <w:jc w:val="center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  <w:r>
        <w:rPr>
          <w:rFonts w:asciiTheme="minorHAnsi" w:hAnsiTheme="minorHAnsi" w:cstheme="minorHAnsi"/>
          <w:b/>
          <w:bCs/>
          <w:smallCaps/>
          <w:noProof/>
          <w:color w:val="3399C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621C2" wp14:editId="237978C3">
                <wp:simplePos x="0" y="0"/>
                <wp:positionH relativeFrom="column">
                  <wp:posOffset>-205740</wp:posOffset>
                </wp:positionH>
                <wp:positionV relativeFrom="paragraph">
                  <wp:posOffset>68580</wp:posOffset>
                </wp:positionV>
                <wp:extent cx="62636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2086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4pt" to="47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bookmarkStart w:id="0" w:name="_Hlk81479642"/>
      <w:bookmarkEnd w:id="0"/>
    </w:p>
    <w:p w14:paraId="6B231A60" w14:textId="6A4238FA" w:rsidR="001F22E6" w:rsidRPr="00621E2A" w:rsidRDefault="002C6FEA" w:rsidP="002C6FEA">
      <w:pPr>
        <w:rPr>
          <w:rStyle w:val="span"/>
          <w:rFonts w:asciiTheme="minorHAnsi" w:eastAsia="Arial" w:hAnsiTheme="minorHAnsi" w:cstheme="minorHAnsi"/>
          <w:sz w:val="22"/>
          <w:szCs w:val="22"/>
          <w:bdr w:val="none" w:sz="0" w:space="0" w:color="auto"/>
        </w:rPr>
      </w:pPr>
      <w:r w:rsidRPr="00621E2A">
        <w:rPr>
          <w:rFonts w:asciiTheme="minorHAnsi" w:eastAsia="Arial" w:hAnsiTheme="minorHAnsi" w:cstheme="minorHAnsi"/>
          <w:sz w:val="22"/>
          <w:szCs w:val="22"/>
        </w:rPr>
        <w:t>Hi, I’m Nicholas and I’m an enthusiastic web developer</w:t>
      </w:r>
      <w:r w:rsidR="009E55C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621E2A">
        <w:rPr>
          <w:rFonts w:asciiTheme="minorHAnsi" w:eastAsia="Arial" w:hAnsiTheme="minorHAnsi" w:cstheme="minorHAnsi"/>
          <w:sz w:val="22"/>
          <w:szCs w:val="22"/>
        </w:rPr>
        <w:t xml:space="preserve">passionate about </w:t>
      </w:r>
      <w:r w:rsidR="009E55CA">
        <w:rPr>
          <w:rFonts w:asciiTheme="minorHAnsi" w:eastAsia="Arial" w:hAnsiTheme="minorHAnsi" w:cstheme="minorHAnsi"/>
          <w:sz w:val="22"/>
          <w:szCs w:val="22"/>
        </w:rPr>
        <w:t>software engineering</w:t>
      </w:r>
      <w:r w:rsidRPr="00621E2A">
        <w:rPr>
          <w:rFonts w:asciiTheme="minorHAnsi" w:eastAsia="Arial" w:hAnsiTheme="minorHAnsi" w:cstheme="minorHAnsi"/>
          <w:sz w:val="22"/>
          <w:szCs w:val="22"/>
        </w:rPr>
        <w:t>. I take pride in creating responsive</w:t>
      </w:r>
      <w:r w:rsidR="008C0308" w:rsidRPr="00621E2A">
        <w:rPr>
          <w:rFonts w:asciiTheme="minorHAnsi" w:eastAsia="Arial" w:hAnsiTheme="minorHAnsi" w:cstheme="minorHAnsi"/>
          <w:sz w:val="22"/>
          <w:szCs w:val="22"/>
        </w:rPr>
        <w:t>, imaginative, and clean websites. I</w:t>
      </w:r>
      <w:r w:rsidR="009E55CA">
        <w:rPr>
          <w:rFonts w:asciiTheme="minorHAnsi" w:eastAsia="Arial" w:hAnsiTheme="minorHAnsi" w:cstheme="minorHAnsi"/>
          <w:sz w:val="22"/>
          <w:szCs w:val="22"/>
        </w:rPr>
        <w:t xml:space="preserve">’m </w:t>
      </w:r>
      <w:r w:rsidR="008C0308" w:rsidRPr="00621E2A">
        <w:rPr>
          <w:rFonts w:asciiTheme="minorHAnsi" w:eastAsia="Arial" w:hAnsiTheme="minorHAnsi" w:cstheme="minorHAnsi"/>
          <w:sz w:val="22"/>
          <w:szCs w:val="22"/>
        </w:rPr>
        <w:t xml:space="preserve">eager to learn and I’m looking for an opportunity develop my skills to help me progress into a </w:t>
      </w:r>
      <w:r w:rsidR="00A45889">
        <w:rPr>
          <w:rFonts w:asciiTheme="minorHAnsi" w:eastAsia="Arial" w:hAnsiTheme="minorHAnsi" w:cstheme="minorHAnsi"/>
          <w:sz w:val="22"/>
          <w:szCs w:val="22"/>
        </w:rPr>
        <w:t>developer</w:t>
      </w:r>
      <w:r w:rsidR="008C0308" w:rsidRPr="00621E2A">
        <w:rPr>
          <w:rFonts w:asciiTheme="minorHAnsi" w:eastAsia="Arial" w:hAnsiTheme="minorHAnsi" w:cstheme="minorHAnsi"/>
          <w:sz w:val="22"/>
          <w:szCs w:val="22"/>
        </w:rPr>
        <w:t xml:space="preserve"> role. Following the recent completion of my university degree.</w:t>
      </w:r>
    </w:p>
    <w:p w14:paraId="401D727A" w14:textId="5F02DE98" w:rsidR="00BD7054" w:rsidRDefault="001F22E6" w:rsidP="001F22E6">
      <w:pPr>
        <w:pStyle w:val="divdocumentdivheading"/>
        <w:tabs>
          <w:tab w:val="left" w:pos="4206"/>
          <w:tab w:val="left" w:pos="10900"/>
        </w:tabs>
        <w:spacing w:before="120" w:line="300" w:lineRule="atLeast"/>
        <w:jc w:val="center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  <w:r>
        <w:rPr>
          <w:rFonts w:asciiTheme="minorHAnsi" w:hAnsiTheme="minorHAnsi" w:cstheme="minorHAnsi"/>
          <w:b/>
          <w:bCs/>
          <w:smallCaps/>
          <w:noProof/>
          <w:color w:val="3399C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EC076" wp14:editId="5E235F57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62636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B6E50" id="Straight Connector 5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8pt" to="493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D7054"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  <w:t>Web Development Experience</w:t>
      </w:r>
    </w:p>
    <w:p w14:paraId="4671CCB0" w14:textId="77777777" w:rsidR="00F408A9" w:rsidRDefault="00F408A9" w:rsidP="00C807ED">
      <w:pPr>
        <w:pStyle w:val="divdocumentdivheading"/>
        <w:tabs>
          <w:tab w:val="left" w:pos="4206"/>
          <w:tab w:val="left" w:pos="10900"/>
        </w:tabs>
        <w:spacing w:before="120" w:line="300" w:lineRule="atLeast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</w:p>
    <w:p w14:paraId="009E2AA5" w14:textId="75FEAE4E" w:rsidR="002C6FEA" w:rsidRDefault="00C807ED" w:rsidP="00C768EC">
      <w:pPr>
        <w:pStyle w:val="divdocumentdivheading"/>
        <w:numPr>
          <w:ilvl w:val="0"/>
          <w:numId w:val="19"/>
        </w:numPr>
        <w:tabs>
          <w:tab w:val="left" w:pos="4206"/>
          <w:tab w:val="left" w:pos="10900"/>
        </w:tabs>
        <w:spacing w:before="120" w:line="30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modern responsive websites using HTML, CSS, JavaScript, and jQuery. </w:t>
      </w:r>
    </w:p>
    <w:p w14:paraId="64F9D101" w14:textId="3753EB42" w:rsidR="00C807ED" w:rsidRDefault="00C807ED" w:rsidP="00C768EC">
      <w:pPr>
        <w:pStyle w:val="divdocumentdivheading"/>
        <w:numPr>
          <w:ilvl w:val="0"/>
          <w:numId w:val="19"/>
        </w:numPr>
        <w:tabs>
          <w:tab w:val="left" w:pos="4206"/>
          <w:tab w:val="left" w:pos="10900"/>
        </w:tabs>
        <w:spacing w:before="120" w:line="30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Developed back ends for websites using PHP and SQL</w:t>
      </w:r>
      <w:r w:rsidR="00621E2A">
        <w:rPr>
          <w:rFonts w:asciiTheme="minorHAnsi" w:eastAsia="Arial" w:hAnsiTheme="minorHAnsi" w:cstheme="minorHAnsi"/>
          <w:sz w:val="22"/>
          <w:szCs w:val="22"/>
        </w:rPr>
        <w:t>.</w:t>
      </w:r>
    </w:p>
    <w:p w14:paraId="491938A5" w14:textId="6CE54741" w:rsidR="00C807ED" w:rsidRDefault="00C807ED" w:rsidP="00C768EC">
      <w:pPr>
        <w:pStyle w:val="divdocumentdivheading"/>
        <w:numPr>
          <w:ilvl w:val="0"/>
          <w:numId w:val="19"/>
        </w:numPr>
        <w:tabs>
          <w:tab w:val="left" w:pos="4206"/>
          <w:tab w:val="left" w:pos="10900"/>
        </w:tabs>
        <w:spacing w:before="120" w:line="30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Built application using APIs such as Google maps, distance matrix, weather API</w:t>
      </w:r>
      <w:r w:rsidR="00DD6584">
        <w:rPr>
          <w:rFonts w:asciiTheme="minorHAnsi" w:eastAsia="Arial" w:hAnsiTheme="minorHAnsi" w:cstheme="minorHAnsi"/>
          <w:sz w:val="22"/>
          <w:szCs w:val="22"/>
        </w:rPr>
        <w:t xml:space="preserve"> and</w:t>
      </w:r>
      <w:r>
        <w:rPr>
          <w:rFonts w:asciiTheme="minorHAnsi" w:eastAsia="Arial" w:hAnsiTheme="minorHAnsi" w:cstheme="minorHAnsi"/>
          <w:sz w:val="22"/>
          <w:szCs w:val="22"/>
        </w:rPr>
        <w:t xml:space="preserve"> Twitter API.</w:t>
      </w:r>
      <w:r w:rsidR="00DD6584">
        <w:rPr>
          <w:rFonts w:asciiTheme="minorHAnsi" w:eastAsia="Arial" w:hAnsiTheme="minorHAnsi" w:cstheme="minorHAnsi"/>
          <w:sz w:val="22"/>
          <w:szCs w:val="22"/>
        </w:rPr>
        <w:t xml:space="preserve"> Also creating API endpoints using JSON and PHP.</w:t>
      </w:r>
    </w:p>
    <w:p w14:paraId="509E7125" w14:textId="427429E2" w:rsidR="00C807ED" w:rsidRDefault="00C807ED" w:rsidP="00C768EC">
      <w:pPr>
        <w:pStyle w:val="divdocumentdivheading"/>
        <w:numPr>
          <w:ilvl w:val="0"/>
          <w:numId w:val="19"/>
        </w:numPr>
        <w:tabs>
          <w:tab w:val="left" w:pos="4206"/>
          <w:tab w:val="left" w:pos="10900"/>
        </w:tabs>
        <w:spacing w:before="120" w:line="30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Built front end </w:t>
      </w:r>
      <w:r w:rsidR="009E55CA">
        <w:rPr>
          <w:rFonts w:asciiTheme="minorHAnsi" w:eastAsia="Arial" w:hAnsiTheme="minorHAnsi" w:cstheme="minorHAnsi"/>
          <w:sz w:val="22"/>
          <w:szCs w:val="22"/>
        </w:rPr>
        <w:t xml:space="preserve">projects </w:t>
      </w:r>
      <w:r>
        <w:rPr>
          <w:rFonts w:asciiTheme="minorHAnsi" w:eastAsia="Arial" w:hAnsiTheme="minorHAnsi" w:cstheme="minorHAnsi"/>
          <w:sz w:val="22"/>
          <w:szCs w:val="22"/>
        </w:rPr>
        <w:t>using the React Framework.</w:t>
      </w:r>
      <w:r w:rsidR="00E53567">
        <w:rPr>
          <w:rFonts w:asciiTheme="minorHAnsi" w:eastAsia="Arial" w:hAnsiTheme="minorHAnsi" w:cstheme="minorHAnsi"/>
          <w:sz w:val="22"/>
          <w:szCs w:val="22"/>
        </w:rPr>
        <w:t xml:space="preserve"> For </w:t>
      </w:r>
      <w:r w:rsidR="00F128DE">
        <w:rPr>
          <w:rFonts w:asciiTheme="minorHAnsi" w:eastAsia="Arial" w:hAnsiTheme="minorHAnsi" w:cstheme="minorHAnsi"/>
          <w:sz w:val="22"/>
          <w:szCs w:val="22"/>
        </w:rPr>
        <w:t>example,</w:t>
      </w:r>
      <w:r w:rsidR="00E53567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F128DE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E53567">
        <w:rPr>
          <w:rFonts w:asciiTheme="minorHAnsi" w:eastAsia="Arial" w:hAnsiTheme="minorHAnsi" w:cstheme="minorHAnsi"/>
          <w:sz w:val="22"/>
          <w:szCs w:val="22"/>
        </w:rPr>
        <w:t xml:space="preserve">Conference Schedule application, Linked </w:t>
      </w:r>
      <w:r w:rsidR="00E06632">
        <w:rPr>
          <w:rFonts w:asciiTheme="minorHAnsi" w:eastAsia="Arial" w:hAnsiTheme="minorHAnsi" w:cstheme="minorHAnsi"/>
          <w:sz w:val="22"/>
          <w:szCs w:val="22"/>
        </w:rPr>
        <w:t>in</w:t>
      </w:r>
      <w:r w:rsidR="00E53567">
        <w:rPr>
          <w:rFonts w:asciiTheme="minorHAnsi" w:eastAsia="Arial" w:hAnsiTheme="minorHAnsi" w:cstheme="minorHAnsi"/>
          <w:sz w:val="22"/>
          <w:szCs w:val="22"/>
        </w:rPr>
        <w:t xml:space="preserve"> Clone site, Crypto Currency tracker</w:t>
      </w:r>
      <w:r w:rsidR="00E06632">
        <w:rPr>
          <w:rFonts w:asciiTheme="minorHAnsi" w:eastAsia="Arial" w:hAnsiTheme="minorHAnsi" w:cstheme="minorHAnsi"/>
          <w:sz w:val="22"/>
          <w:szCs w:val="22"/>
        </w:rPr>
        <w:t xml:space="preserve"> and Chat </w:t>
      </w:r>
      <w:r w:rsidR="00F128DE">
        <w:rPr>
          <w:rFonts w:asciiTheme="minorHAnsi" w:eastAsia="Arial" w:hAnsiTheme="minorHAnsi" w:cstheme="minorHAnsi"/>
          <w:sz w:val="22"/>
          <w:szCs w:val="22"/>
        </w:rPr>
        <w:t>A</w:t>
      </w:r>
      <w:r w:rsidR="00E06632">
        <w:rPr>
          <w:rFonts w:asciiTheme="minorHAnsi" w:eastAsia="Arial" w:hAnsiTheme="minorHAnsi" w:cstheme="minorHAnsi"/>
          <w:sz w:val="22"/>
          <w:szCs w:val="22"/>
        </w:rPr>
        <w:t>pplication.</w:t>
      </w:r>
    </w:p>
    <w:p w14:paraId="6567683D" w14:textId="4A2C3358" w:rsidR="00C807ED" w:rsidRDefault="00C807ED" w:rsidP="00C768EC">
      <w:pPr>
        <w:pStyle w:val="divdocumentdivheading"/>
        <w:numPr>
          <w:ilvl w:val="0"/>
          <w:numId w:val="19"/>
        </w:numPr>
        <w:tabs>
          <w:tab w:val="left" w:pos="4206"/>
          <w:tab w:val="left" w:pos="10900"/>
        </w:tabs>
        <w:spacing w:before="120" w:line="30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Designed and developed an IT Helpdesk system using the microservice architecture for my dissertation working with ASP .NET</w:t>
      </w:r>
      <w:r w:rsidR="009E55CA">
        <w:rPr>
          <w:rFonts w:asciiTheme="minorHAnsi" w:eastAsia="Arial" w:hAnsiTheme="minorHAnsi" w:cstheme="minorHAnsi"/>
          <w:sz w:val="22"/>
          <w:szCs w:val="22"/>
        </w:rPr>
        <w:t xml:space="preserve"> and entity framework.</w:t>
      </w:r>
    </w:p>
    <w:p w14:paraId="29DAB336" w14:textId="76B4CB6F" w:rsidR="00621E2A" w:rsidRDefault="00621E2A" w:rsidP="00C768EC">
      <w:pPr>
        <w:pStyle w:val="divdocumentdivheading"/>
        <w:numPr>
          <w:ilvl w:val="0"/>
          <w:numId w:val="19"/>
        </w:numPr>
        <w:tabs>
          <w:tab w:val="left" w:pos="4206"/>
          <w:tab w:val="left" w:pos="10900"/>
        </w:tabs>
        <w:spacing w:before="120" w:line="30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Some experience with web GL and Kinect inputs for interactive design.</w:t>
      </w:r>
    </w:p>
    <w:p w14:paraId="1B318346" w14:textId="2C6F7D9A" w:rsidR="002C6FEA" w:rsidRPr="00255461" w:rsidRDefault="00C807ED" w:rsidP="00C768EC">
      <w:pPr>
        <w:pStyle w:val="divdocumentdivheading"/>
        <w:numPr>
          <w:ilvl w:val="0"/>
          <w:numId w:val="19"/>
        </w:numPr>
        <w:tabs>
          <w:tab w:val="left" w:pos="4206"/>
          <w:tab w:val="left" w:pos="10900"/>
        </w:tabs>
        <w:spacing w:before="120" w:line="300" w:lineRule="atLeast"/>
        <w:rPr>
          <w:rFonts w:asciiTheme="minorHAnsi" w:hAnsiTheme="minorHAnsi" w:cstheme="minorHAnsi"/>
          <w:smallCaps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Developed 2 WordPress sites for clients</w:t>
      </w:r>
      <w:r w:rsidR="009E55CA">
        <w:rPr>
          <w:rFonts w:asciiTheme="minorHAnsi" w:eastAsia="Arial" w:hAnsiTheme="minorHAnsi" w:cstheme="minorHAnsi"/>
          <w:sz w:val="22"/>
          <w:szCs w:val="22"/>
        </w:rPr>
        <w:t xml:space="preserve"> using </w:t>
      </w:r>
      <w:proofErr w:type="spellStart"/>
      <w:r w:rsidR="000627EC" w:rsidRPr="000627EC">
        <w:rPr>
          <w:rFonts w:asciiTheme="minorHAnsi" w:eastAsia="Arial" w:hAnsiTheme="minorHAnsi" w:cstheme="minorHAnsi"/>
          <w:sz w:val="22"/>
          <w:szCs w:val="22"/>
        </w:rPr>
        <w:t>elementor</w:t>
      </w:r>
      <w:proofErr w:type="spellEnd"/>
      <w:r>
        <w:rPr>
          <w:rFonts w:asciiTheme="minorHAnsi" w:eastAsia="Arial" w:hAnsiTheme="minorHAnsi" w:cstheme="minorHAnsi"/>
          <w:sz w:val="22"/>
          <w:szCs w:val="22"/>
        </w:rPr>
        <w:t xml:space="preserve">, including the implementation of a WooCommerce and PayPal checkout. </w:t>
      </w:r>
    </w:p>
    <w:p w14:paraId="4C3239F0" w14:textId="7D68BA62" w:rsidR="00255461" w:rsidRPr="00016F98" w:rsidRDefault="00255461" w:rsidP="00255461">
      <w:pPr>
        <w:pStyle w:val="divdocumentdivheading"/>
        <w:tabs>
          <w:tab w:val="left" w:pos="4206"/>
          <w:tab w:val="left" w:pos="10900"/>
        </w:tabs>
        <w:spacing w:before="120" w:line="300" w:lineRule="atLeast"/>
        <w:rPr>
          <w:rFonts w:asciiTheme="minorHAnsi" w:hAnsiTheme="minorHAnsi" w:cstheme="minorHAnsi"/>
          <w:smallCaps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Portfolio: </w:t>
      </w:r>
      <w:r w:rsidRPr="00255461">
        <w:rPr>
          <w:rFonts w:asciiTheme="minorHAnsi" w:eastAsia="Arial" w:hAnsiTheme="minorHAnsi" w:cstheme="minorHAnsi"/>
          <w:sz w:val="22"/>
          <w:szCs w:val="22"/>
        </w:rPr>
        <w:t>https://nicholascoyles.github.io/</w:t>
      </w:r>
    </w:p>
    <w:p w14:paraId="383AE11C" w14:textId="18F78C94" w:rsidR="00BD7054" w:rsidRPr="00CC3465" w:rsidRDefault="001F22E6" w:rsidP="001F22E6">
      <w:pPr>
        <w:pStyle w:val="divdocumentdivheading"/>
        <w:tabs>
          <w:tab w:val="left" w:pos="4206"/>
          <w:tab w:val="left" w:pos="10900"/>
        </w:tabs>
        <w:spacing w:before="120" w:line="300" w:lineRule="atLeast"/>
        <w:jc w:val="center"/>
        <w:rPr>
          <w:rStyle w:val="span"/>
          <w:rFonts w:asciiTheme="minorHAnsi" w:hAnsiTheme="minorHAnsi" w:cstheme="minorHAnsi"/>
          <w:b/>
          <w:bCs/>
          <w:smallCaps/>
          <w:color w:val="3399CC"/>
          <w:sz w:val="22"/>
          <w:szCs w:val="22"/>
          <w:bdr w:val="none" w:sz="0" w:space="0" w:color="auto"/>
        </w:rPr>
      </w:pPr>
      <w:r>
        <w:rPr>
          <w:rFonts w:asciiTheme="minorHAnsi" w:hAnsiTheme="minorHAnsi" w:cstheme="minorHAnsi"/>
          <w:b/>
          <w:bCs/>
          <w:smallCaps/>
          <w:noProof/>
          <w:color w:val="3399C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7DFED" wp14:editId="69B52780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2636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654B5" id="Straight Connector 7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6pt" to="493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D7054"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  <w:t>Skills</w:t>
      </w:r>
    </w:p>
    <w:p w14:paraId="45DAB54E" w14:textId="417BB859" w:rsidR="00BD7054" w:rsidRPr="00CC3465" w:rsidRDefault="00BD7054" w:rsidP="00BD7054">
      <w:pPr>
        <w:pStyle w:val="divdocumentsinglecolumn"/>
        <w:spacing w:line="300" w:lineRule="atLeast"/>
        <w:rPr>
          <w:rStyle w:val="span"/>
          <w:rFonts w:asciiTheme="minorHAnsi" w:hAnsiTheme="minorHAnsi" w:cstheme="minorHAnsi"/>
          <w:sz w:val="22"/>
          <w:szCs w:val="22"/>
        </w:rPr>
      </w:pPr>
    </w:p>
    <w:p w14:paraId="726A4BC6" w14:textId="77777777" w:rsidR="00BD7054" w:rsidRPr="00CC3465" w:rsidRDefault="00BD7054" w:rsidP="00BD7054">
      <w:pPr>
        <w:pStyle w:val="divdocumentsinglecolumn"/>
        <w:spacing w:line="300" w:lineRule="atLeast"/>
        <w:rPr>
          <w:rStyle w:val="span"/>
          <w:rFonts w:asciiTheme="minorHAnsi" w:hAnsiTheme="minorHAnsi" w:cstheme="minorHAnsi"/>
          <w:sz w:val="22"/>
          <w:szCs w:val="22"/>
        </w:rPr>
      </w:pPr>
      <w:r w:rsidRPr="00CC3465">
        <w:rPr>
          <w:rStyle w:val="span"/>
          <w:rFonts w:asciiTheme="minorHAnsi" w:hAnsiTheme="minorHAnsi" w:cstheme="minorHAnsi"/>
          <w:sz w:val="22"/>
          <w:szCs w:val="22"/>
        </w:rPr>
        <w:t>Skills: HTML, CSS, JavaScript, jQuery, React, JSON, Microservices, REST APIs, PHP, SQL.</w:t>
      </w:r>
    </w:p>
    <w:p w14:paraId="72E9CDFB" w14:textId="77777777" w:rsidR="00BD7054" w:rsidRPr="00CC3465" w:rsidRDefault="00BD7054" w:rsidP="00BD7054">
      <w:pPr>
        <w:pStyle w:val="divdocumentsinglecolumn"/>
        <w:spacing w:line="300" w:lineRule="atLeast"/>
        <w:rPr>
          <w:rStyle w:val="span"/>
          <w:rFonts w:asciiTheme="minorHAnsi" w:hAnsiTheme="minorHAnsi" w:cstheme="minorHAnsi"/>
          <w:sz w:val="22"/>
          <w:szCs w:val="22"/>
        </w:rPr>
      </w:pPr>
    </w:p>
    <w:p w14:paraId="0E901B7C" w14:textId="7CC7A051" w:rsidR="00BD7054" w:rsidRPr="00CC3465" w:rsidRDefault="00BD7054" w:rsidP="00BD7054">
      <w:pPr>
        <w:pStyle w:val="divdocumentsinglecolumn"/>
        <w:spacing w:line="300" w:lineRule="atLeast"/>
        <w:rPr>
          <w:rStyle w:val="span"/>
          <w:rFonts w:asciiTheme="minorHAnsi" w:hAnsiTheme="minorHAnsi" w:cstheme="minorHAnsi"/>
          <w:sz w:val="22"/>
          <w:szCs w:val="22"/>
        </w:rPr>
      </w:pPr>
      <w:r w:rsidRPr="00CC3465">
        <w:rPr>
          <w:rStyle w:val="span"/>
          <w:rFonts w:asciiTheme="minorHAnsi" w:hAnsiTheme="minorHAnsi" w:cstheme="minorHAnsi"/>
          <w:sz w:val="22"/>
          <w:szCs w:val="22"/>
        </w:rPr>
        <w:t>Additional: Photoshop, Microsoft Office, WordPress.</w:t>
      </w:r>
    </w:p>
    <w:p w14:paraId="497B1CEB" w14:textId="57231220" w:rsidR="00BD7054" w:rsidRPr="00CC3465" w:rsidRDefault="00BD7054" w:rsidP="00BD7054">
      <w:pPr>
        <w:pStyle w:val="divdocumentsinglecolumn"/>
        <w:spacing w:line="300" w:lineRule="atLeast"/>
        <w:rPr>
          <w:rStyle w:val="span"/>
          <w:rFonts w:asciiTheme="minorHAnsi" w:hAnsiTheme="minorHAnsi" w:cstheme="minorHAnsi"/>
          <w:sz w:val="22"/>
          <w:szCs w:val="22"/>
        </w:rPr>
      </w:pPr>
    </w:p>
    <w:p w14:paraId="169FBB37" w14:textId="6C2081A7" w:rsidR="00BD7054" w:rsidRPr="00CC3465" w:rsidRDefault="000627EC" w:rsidP="00BD7054">
      <w:pPr>
        <w:pStyle w:val="divdocumentsinglecolumn"/>
        <w:spacing w:line="300" w:lineRule="atLeast"/>
        <w:rPr>
          <w:rStyle w:val="span"/>
          <w:rFonts w:asciiTheme="minorHAnsi" w:hAnsiTheme="minorHAnsi" w:cstheme="minorHAnsi"/>
          <w:sz w:val="22"/>
          <w:szCs w:val="22"/>
        </w:rPr>
      </w:pPr>
      <w:r>
        <w:rPr>
          <w:rStyle w:val="span"/>
          <w:rFonts w:asciiTheme="minorHAnsi" w:hAnsiTheme="minorHAnsi" w:cstheme="minorHAnsi"/>
          <w:sz w:val="22"/>
          <w:szCs w:val="22"/>
        </w:rPr>
        <w:t xml:space="preserve">Personal </w:t>
      </w:r>
      <w:r w:rsidR="00BD7054" w:rsidRPr="00CC3465">
        <w:rPr>
          <w:rStyle w:val="span"/>
          <w:rFonts w:asciiTheme="minorHAnsi" w:hAnsiTheme="minorHAnsi" w:cstheme="minorHAnsi"/>
          <w:sz w:val="22"/>
          <w:szCs w:val="22"/>
        </w:rPr>
        <w:t>Interests: Football, Running</w:t>
      </w:r>
      <w:r>
        <w:rPr>
          <w:rStyle w:val="span"/>
          <w:rFonts w:asciiTheme="minorHAnsi" w:hAnsiTheme="minorHAnsi" w:cstheme="minorHAnsi"/>
          <w:sz w:val="22"/>
          <w:szCs w:val="22"/>
        </w:rPr>
        <w:t>, Video games</w:t>
      </w:r>
      <w:r w:rsidR="00BD7054" w:rsidRPr="00CC3465">
        <w:rPr>
          <w:rStyle w:val="span"/>
          <w:rFonts w:asciiTheme="minorHAnsi" w:hAnsiTheme="minorHAnsi" w:cstheme="minorHAnsi"/>
          <w:sz w:val="22"/>
          <w:szCs w:val="22"/>
        </w:rPr>
        <w:t xml:space="preserve"> and Music</w:t>
      </w:r>
      <w:r w:rsidR="00C768EC">
        <w:rPr>
          <w:rStyle w:val="span"/>
          <w:rFonts w:asciiTheme="minorHAnsi" w:hAnsiTheme="minorHAnsi" w:cstheme="minorHAnsi"/>
          <w:sz w:val="22"/>
          <w:szCs w:val="22"/>
        </w:rPr>
        <w:t>.</w:t>
      </w:r>
    </w:p>
    <w:p w14:paraId="08DDEFD2" w14:textId="12FED01F" w:rsidR="00BD7054" w:rsidRDefault="001F22E6" w:rsidP="001F22E6">
      <w:pPr>
        <w:pStyle w:val="divdocumentdivheading"/>
        <w:tabs>
          <w:tab w:val="left" w:pos="4206"/>
          <w:tab w:val="left" w:pos="10900"/>
        </w:tabs>
        <w:spacing w:before="120" w:line="300" w:lineRule="atLeast"/>
        <w:jc w:val="center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  <w:r>
        <w:rPr>
          <w:rFonts w:asciiTheme="minorHAnsi" w:hAnsiTheme="minorHAnsi" w:cstheme="minorHAnsi"/>
          <w:b/>
          <w:bCs/>
          <w:smallCaps/>
          <w:noProof/>
          <w:color w:val="3399C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08DC8" wp14:editId="38E00115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62636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8E9BD" id="Straight Connector 8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4pt" to="493.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D7054"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  <w:t>Work Experience</w:t>
      </w:r>
    </w:p>
    <w:p w14:paraId="4545FFAA" w14:textId="4AA6AF5D" w:rsidR="00BD7054" w:rsidRPr="00CC3465" w:rsidRDefault="00BD7054" w:rsidP="00BD7054">
      <w:pPr>
        <w:pStyle w:val="divdocumentdivheading"/>
        <w:tabs>
          <w:tab w:val="left" w:pos="4206"/>
          <w:tab w:val="left" w:pos="10900"/>
        </w:tabs>
        <w:spacing w:before="120" w:line="300" w:lineRule="atLeast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</w:p>
    <w:p w14:paraId="296DF553" w14:textId="13D81B37" w:rsidR="00BD7054" w:rsidRPr="00CC3465" w:rsidRDefault="00BD7054" w:rsidP="00BD7054">
      <w:pPr>
        <w:tabs>
          <w:tab w:val="center" w:pos="1115"/>
          <w:tab w:val="center" w:pos="2909"/>
          <w:tab w:val="center" w:pos="3629"/>
          <w:tab w:val="center" w:pos="4350"/>
          <w:tab w:val="center" w:pos="5070"/>
          <w:tab w:val="center" w:pos="5790"/>
          <w:tab w:val="center" w:pos="6510"/>
          <w:tab w:val="center" w:pos="7230"/>
          <w:tab w:val="center" w:pos="8480"/>
        </w:tabs>
        <w:rPr>
          <w:rFonts w:asciiTheme="minorHAnsi" w:hAnsiTheme="minorHAnsi" w:cstheme="minorHAnsi"/>
          <w:i/>
          <w:sz w:val="22"/>
          <w:szCs w:val="22"/>
        </w:rPr>
      </w:pPr>
      <w:r w:rsidRPr="00CC3465">
        <w:rPr>
          <w:rFonts w:asciiTheme="minorHAnsi" w:hAnsiTheme="minorHAnsi" w:cstheme="minorHAnsi"/>
          <w:b/>
          <w:sz w:val="22"/>
          <w:szCs w:val="22"/>
        </w:rPr>
        <w:t xml:space="preserve">Lloyds Bank, Customer service assistant </w:t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Pr="00CC3465">
        <w:rPr>
          <w:rFonts w:asciiTheme="minorHAnsi" w:hAnsiTheme="minorHAnsi" w:cstheme="minorHAnsi"/>
          <w:i/>
          <w:sz w:val="22"/>
          <w:szCs w:val="22"/>
        </w:rPr>
        <w:t xml:space="preserve">2017-2019 </w:t>
      </w:r>
    </w:p>
    <w:p w14:paraId="7A693F73" w14:textId="43A23AF7" w:rsidR="00BD7054" w:rsidRPr="00CC3465" w:rsidRDefault="00BD7054" w:rsidP="00BD7054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t>Improving confidence and communication/customer service by working alongside the other members of staff and serving customers on the cashier counter.</w:t>
      </w:r>
    </w:p>
    <w:p w14:paraId="32B417DD" w14:textId="77777777" w:rsidR="00BD7054" w:rsidRPr="00CC3465" w:rsidRDefault="00BD7054" w:rsidP="00BD7054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t xml:space="preserve">Demonstrating my ability to quickly pick up new skills by learning how to use the system. </w:t>
      </w:r>
    </w:p>
    <w:p w14:paraId="42044124" w14:textId="77777777" w:rsidR="00BD7054" w:rsidRPr="00CC3465" w:rsidRDefault="00BD7054" w:rsidP="00BD7054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t>Acquiring the required knowledge to deal with customer enquiries.</w:t>
      </w:r>
    </w:p>
    <w:p w14:paraId="3843E356" w14:textId="77777777" w:rsidR="00BD7054" w:rsidRPr="00CC3465" w:rsidRDefault="00BD7054" w:rsidP="00BD7054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t xml:space="preserve">Maintaining a high standard of customer service when faced with high pressure situations. </w:t>
      </w:r>
    </w:p>
    <w:p w14:paraId="1F752B3E" w14:textId="460A9DC7" w:rsidR="00BD7054" w:rsidRDefault="00BD7054" w:rsidP="00BD7054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t>For example, being responsible for large sums of money and customer complaints.</w:t>
      </w:r>
    </w:p>
    <w:p w14:paraId="45AFC7AD" w14:textId="77777777" w:rsidR="000627EC" w:rsidRPr="009901E2" w:rsidRDefault="000627EC" w:rsidP="009901E2">
      <w:pPr>
        <w:rPr>
          <w:rFonts w:asciiTheme="minorHAnsi" w:hAnsiTheme="minorHAnsi" w:cstheme="minorHAnsi"/>
          <w:sz w:val="22"/>
          <w:szCs w:val="22"/>
        </w:rPr>
      </w:pPr>
    </w:p>
    <w:p w14:paraId="00842345" w14:textId="77777777" w:rsidR="00BD7054" w:rsidRPr="00CC3465" w:rsidRDefault="00BD7054" w:rsidP="00BD7054">
      <w:pPr>
        <w:rPr>
          <w:rFonts w:asciiTheme="minorHAnsi" w:hAnsiTheme="minorHAnsi" w:cstheme="minorHAnsi"/>
          <w:i/>
          <w:sz w:val="22"/>
          <w:szCs w:val="22"/>
        </w:rPr>
      </w:pPr>
      <w:r w:rsidRPr="00CC3465">
        <w:rPr>
          <w:rFonts w:asciiTheme="minorHAnsi" w:hAnsiTheme="minorHAnsi" w:cstheme="minorHAnsi"/>
          <w:b/>
          <w:sz w:val="22"/>
          <w:szCs w:val="22"/>
        </w:rPr>
        <w:t xml:space="preserve">Cumbria County Council </w:t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Pr="00CC3465">
        <w:rPr>
          <w:rFonts w:asciiTheme="minorHAnsi" w:hAnsiTheme="minorHAnsi" w:cstheme="minorHAnsi"/>
          <w:i/>
          <w:sz w:val="22"/>
          <w:szCs w:val="22"/>
        </w:rPr>
        <w:t>2016</w:t>
      </w:r>
    </w:p>
    <w:p w14:paraId="6849B028" w14:textId="5AF9CC05" w:rsidR="00BD7054" w:rsidRPr="00CC3465" w:rsidRDefault="00BD7054" w:rsidP="00BD7054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lastRenderedPageBreak/>
        <w:t>Building on my teamwork skills, working alongside the graphics design team using software like Photoshop.</w:t>
      </w:r>
    </w:p>
    <w:p w14:paraId="6DF7E12C" w14:textId="77777777" w:rsidR="00BD7054" w:rsidRPr="00CC3465" w:rsidRDefault="00BD7054" w:rsidP="00BD7054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t>Developing time keeping skills while having to stick to a strict schedule, make sure the team did not fall behind.</w:t>
      </w:r>
    </w:p>
    <w:p w14:paraId="11373B0C" w14:textId="39F3FCE1" w:rsidR="002C6FEA" w:rsidRDefault="00BD7054" w:rsidP="00621E2A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t xml:space="preserve">Gained knowledge in HTML while working and observing the head web developer for the council’s website. </w:t>
      </w:r>
    </w:p>
    <w:p w14:paraId="60391B1A" w14:textId="087173DF" w:rsidR="00621E2A" w:rsidRPr="00621E2A" w:rsidRDefault="00621E2A" w:rsidP="00621E2A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Volunteering</w:t>
      </w:r>
    </w:p>
    <w:p w14:paraId="03695D86" w14:textId="5B680642" w:rsidR="00621E2A" w:rsidRPr="00621E2A" w:rsidRDefault="00621E2A" w:rsidP="00621E2A">
      <w:pPr>
        <w:pStyle w:val="ListParagraph"/>
        <w:numPr>
          <w:ilvl w:val="0"/>
          <w:numId w:val="15"/>
        </w:numPr>
        <w:tabs>
          <w:tab w:val="left" w:pos="2115"/>
        </w:tabs>
        <w:spacing w:after="160" w:line="259" w:lineRule="auto"/>
        <w:jc w:val="both"/>
        <w:rPr>
          <w:rFonts w:asciiTheme="minorHAnsi" w:hAnsiTheme="minorHAnsi" w:cs="Arial"/>
          <w:sz w:val="22"/>
          <w:szCs w:val="22"/>
        </w:rPr>
      </w:pPr>
      <w:r w:rsidRPr="00621E2A">
        <w:rPr>
          <w:rFonts w:asciiTheme="minorHAnsi" w:hAnsiTheme="minorHAnsi" w:cs="Arial"/>
          <w:sz w:val="22"/>
          <w:szCs w:val="22"/>
        </w:rPr>
        <w:t xml:space="preserve">Held a volunteer role for Carlisle world trade shop and Eden valley hospice furniture shop where I handled tasks such as stock taking, dealing with customers, and </w:t>
      </w:r>
      <w:r w:rsidR="00FD16CD">
        <w:rPr>
          <w:rFonts w:asciiTheme="minorHAnsi" w:hAnsiTheme="minorHAnsi" w:cs="Arial"/>
          <w:sz w:val="22"/>
          <w:szCs w:val="22"/>
        </w:rPr>
        <w:t>moving</w:t>
      </w:r>
      <w:r w:rsidRPr="00621E2A">
        <w:rPr>
          <w:rFonts w:asciiTheme="minorHAnsi" w:hAnsiTheme="minorHAnsi" w:cs="Arial"/>
          <w:sz w:val="22"/>
          <w:szCs w:val="22"/>
        </w:rPr>
        <w:t xml:space="preserve"> furniture.</w:t>
      </w:r>
    </w:p>
    <w:p w14:paraId="0B6A12DA" w14:textId="5993447B" w:rsidR="00BD7054" w:rsidRDefault="00621E2A" w:rsidP="002C6FEA">
      <w:pPr>
        <w:pStyle w:val="divdocumentdivheading"/>
        <w:tabs>
          <w:tab w:val="left" w:pos="4206"/>
          <w:tab w:val="left" w:pos="10900"/>
        </w:tabs>
        <w:spacing w:before="120" w:line="300" w:lineRule="atLeast"/>
        <w:jc w:val="center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  <w:r>
        <w:rPr>
          <w:rFonts w:asciiTheme="minorHAnsi" w:hAnsiTheme="minorHAnsi" w:cstheme="minorHAnsi"/>
          <w:b/>
          <w:bCs/>
          <w:smallCaps/>
          <w:noProof/>
          <w:color w:val="3399C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51AE6" wp14:editId="65A4438A">
                <wp:simplePos x="0" y="0"/>
                <wp:positionH relativeFrom="margin">
                  <wp:posOffset>-273685</wp:posOffset>
                </wp:positionH>
                <wp:positionV relativeFrom="paragraph">
                  <wp:posOffset>195580</wp:posOffset>
                </wp:positionV>
                <wp:extent cx="62636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8B589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1.55pt,15.4pt" to="471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D7054"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  <w:t>Education</w:t>
      </w:r>
    </w:p>
    <w:p w14:paraId="0312EE87" w14:textId="77777777" w:rsidR="00621E2A" w:rsidRDefault="00621E2A" w:rsidP="00BD7054">
      <w:pPr>
        <w:tabs>
          <w:tab w:val="center" w:pos="1115"/>
          <w:tab w:val="center" w:pos="2909"/>
          <w:tab w:val="center" w:pos="3629"/>
          <w:tab w:val="center" w:pos="4350"/>
          <w:tab w:val="center" w:pos="5070"/>
          <w:tab w:val="center" w:pos="5790"/>
          <w:tab w:val="center" w:pos="6510"/>
          <w:tab w:val="center" w:pos="7230"/>
          <w:tab w:val="center" w:pos="8480"/>
        </w:tabs>
        <w:rPr>
          <w:rFonts w:asciiTheme="minorHAnsi" w:hAnsiTheme="minorHAnsi" w:cstheme="minorHAnsi"/>
          <w:b/>
          <w:sz w:val="22"/>
          <w:szCs w:val="22"/>
        </w:rPr>
      </w:pPr>
    </w:p>
    <w:p w14:paraId="249BE8F2" w14:textId="57304A35" w:rsidR="00BD7054" w:rsidRPr="008149AD" w:rsidRDefault="00BD7054" w:rsidP="00BD7054">
      <w:pPr>
        <w:tabs>
          <w:tab w:val="center" w:pos="1115"/>
          <w:tab w:val="center" w:pos="2909"/>
          <w:tab w:val="center" w:pos="3629"/>
          <w:tab w:val="center" w:pos="4350"/>
          <w:tab w:val="center" w:pos="5070"/>
          <w:tab w:val="center" w:pos="5790"/>
          <w:tab w:val="center" w:pos="6510"/>
          <w:tab w:val="center" w:pos="7230"/>
          <w:tab w:val="center" w:pos="8480"/>
        </w:tabs>
        <w:rPr>
          <w:rFonts w:asciiTheme="minorHAnsi" w:hAnsiTheme="minorHAnsi" w:cstheme="minorHAnsi"/>
          <w:b/>
          <w:sz w:val="22"/>
          <w:szCs w:val="22"/>
        </w:rPr>
      </w:pPr>
      <w:r w:rsidRPr="00CC3465">
        <w:rPr>
          <w:rFonts w:asciiTheme="minorHAnsi" w:hAnsiTheme="minorHAnsi" w:cstheme="minorHAnsi"/>
          <w:b/>
          <w:sz w:val="22"/>
          <w:szCs w:val="22"/>
        </w:rPr>
        <w:t>Northumbria University, Computer Science with web development BSc (Hons)</w:t>
      </w:r>
      <w:r w:rsidRPr="00CC346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4551C8">
        <w:rPr>
          <w:rFonts w:asciiTheme="minorHAnsi" w:hAnsiTheme="minorHAnsi" w:cstheme="minorHAnsi"/>
          <w:b/>
          <w:sz w:val="22"/>
          <w:szCs w:val="22"/>
        </w:rPr>
        <w:tab/>
      </w:r>
      <w:r w:rsidRPr="00CC3465">
        <w:rPr>
          <w:rFonts w:asciiTheme="minorHAnsi" w:hAnsiTheme="minorHAnsi" w:cstheme="minorHAnsi"/>
          <w:i/>
          <w:sz w:val="22"/>
          <w:szCs w:val="22"/>
        </w:rPr>
        <w:t>2018-2021</w:t>
      </w:r>
    </w:p>
    <w:p w14:paraId="0C446515" w14:textId="77777777" w:rsidR="00BD7054" w:rsidRPr="00CC3465" w:rsidRDefault="00BD7054" w:rsidP="00BD7054">
      <w:pPr>
        <w:tabs>
          <w:tab w:val="center" w:pos="1115"/>
          <w:tab w:val="center" w:pos="2909"/>
          <w:tab w:val="center" w:pos="3629"/>
          <w:tab w:val="center" w:pos="4350"/>
          <w:tab w:val="center" w:pos="5070"/>
          <w:tab w:val="center" w:pos="5790"/>
          <w:tab w:val="center" w:pos="6510"/>
          <w:tab w:val="center" w:pos="7230"/>
          <w:tab w:val="center" w:pos="8480"/>
        </w:tabs>
        <w:rPr>
          <w:rFonts w:asciiTheme="minorHAnsi" w:hAnsiTheme="minorHAnsi" w:cstheme="minorHAnsi"/>
          <w:i/>
          <w:sz w:val="22"/>
          <w:szCs w:val="22"/>
        </w:rPr>
      </w:pPr>
      <w:r w:rsidRPr="00CC3465">
        <w:rPr>
          <w:rFonts w:asciiTheme="minorHAnsi" w:hAnsiTheme="minorHAnsi" w:cstheme="minorHAnsi"/>
          <w:i/>
          <w:sz w:val="22"/>
          <w:szCs w:val="22"/>
        </w:rPr>
        <w:t>In my final year I achieved a level 6 average of 82%, receiving a first-class degree.</w:t>
      </w:r>
    </w:p>
    <w:p w14:paraId="36E68FF3" w14:textId="1F0349B5" w:rsidR="00BD7054" w:rsidRPr="00CC3465" w:rsidRDefault="00BD7054" w:rsidP="00BD7054">
      <w:pPr>
        <w:numPr>
          <w:ilvl w:val="0"/>
          <w:numId w:val="11"/>
        </w:numPr>
        <w:spacing w:after="48" w:line="238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b/>
          <w:sz w:val="22"/>
          <w:szCs w:val="22"/>
        </w:rPr>
        <w:t>Modules included</w:t>
      </w:r>
      <w:r w:rsidRPr="00CC3465">
        <w:rPr>
          <w:rFonts w:asciiTheme="minorHAnsi" w:hAnsiTheme="minorHAnsi" w:cstheme="minorHAnsi"/>
          <w:sz w:val="22"/>
          <w:szCs w:val="22"/>
        </w:rPr>
        <w:t>: Web Application Integration (83%), Computer graphics and animation (70%), Cloud Computing and Web APIs (90%), Team project and professionalism (71.4%) and dissertation (84%).</w:t>
      </w:r>
    </w:p>
    <w:p w14:paraId="462D3565" w14:textId="77777777" w:rsidR="00BD7054" w:rsidRPr="00CC3465" w:rsidRDefault="00BD7054" w:rsidP="00BD7054">
      <w:pPr>
        <w:tabs>
          <w:tab w:val="center" w:pos="1115"/>
          <w:tab w:val="center" w:pos="2909"/>
          <w:tab w:val="center" w:pos="3629"/>
          <w:tab w:val="center" w:pos="4350"/>
          <w:tab w:val="center" w:pos="5070"/>
          <w:tab w:val="center" w:pos="5790"/>
          <w:tab w:val="center" w:pos="6510"/>
          <w:tab w:val="center" w:pos="7230"/>
          <w:tab w:val="center" w:pos="8480"/>
        </w:tabs>
        <w:rPr>
          <w:rFonts w:asciiTheme="minorHAnsi" w:hAnsiTheme="minorHAnsi" w:cstheme="minorHAnsi"/>
          <w:i/>
          <w:sz w:val="22"/>
          <w:szCs w:val="22"/>
        </w:rPr>
      </w:pPr>
      <w:r w:rsidRPr="00CC3465">
        <w:rPr>
          <w:rFonts w:asciiTheme="minorHAnsi" w:hAnsiTheme="minorHAnsi" w:cstheme="minorHAnsi"/>
          <w:i/>
          <w:sz w:val="22"/>
          <w:szCs w:val="22"/>
        </w:rPr>
        <w:t xml:space="preserve">In my second year I undertook six modules where I achieved a level 5 average of 73%. </w:t>
      </w:r>
    </w:p>
    <w:p w14:paraId="4F662E8B" w14:textId="6C4AD686" w:rsidR="00BD7054" w:rsidRPr="00CC3465" w:rsidRDefault="00BD7054" w:rsidP="00BD7054">
      <w:pPr>
        <w:numPr>
          <w:ilvl w:val="0"/>
          <w:numId w:val="11"/>
        </w:numPr>
        <w:spacing w:after="48" w:line="238" w:lineRule="auto"/>
        <w:ind w:hanging="360"/>
        <w:rPr>
          <w:rFonts w:asciiTheme="minorHAnsi" w:hAnsiTheme="minorHAnsi" w:cstheme="minorHAnsi"/>
          <w:i/>
          <w:sz w:val="22"/>
          <w:szCs w:val="22"/>
        </w:rPr>
      </w:pPr>
      <w:r w:rsidRPr="00CC3465">
        <w:rPr>
          <w:rFonts w:asciiTheme="minorHAnsi" w:hAnsiTheme="minorHAnsi" w:cstheme="minorHAnsi"/>
          <w:b/>
          <w:sz w:val="22"/>
          <w:szCs w:val="22"/>
        </w:rPr>
        <w:t>Modules included</w:t>
      </w:r>
      <w:r w:rsidRPr="00CC3465">
        <w:rPr>
          <w:rFonts w:asciiTheme="minorHAnsi" w:hAnsiTheme="minorHAnsi" w:cstheme="minorHAnsi"/>
          <w:sz w:val="22"/>
          <w:szCs w:val="22"/>
        </w:rPr>
        <w:t>: Web Programming (81%), Program design and development (77%), Human computer interactions (60%), Software engineering practise (72%), Intelligent Systems (55%) and Computer Network, Security, and operating systems (68%).</w:t>
      </w:r>
    </w:p>
    <w:p w14:paraId="1E1475F2" w14:textId="38E20AD3" w:rsidR="00BD7054" w:rsidRPr="00CC3465" w:rsidRDefault="00BD7054" w:rsidP="00BD7054">
      <w:pPr>
        <w:spacing w:after="48" w:line="238" w:lineRule="auto"/>
        <w:rPr>
          <w:rFonts w:asciiTheme="minorHAnsi" w:hAnsiTheme="minorHAnsi" w:cstheme="minorHAnsi"/>
          <w:i/>
          <w:sz w:val="22"/>
          <w:szCs w:val="22"/>
        </w:rPr>
      </w:pPr>
      <w:r w:rsidRPr="00CC3465">
        <w:rPr>
          <w:rFonts w:asciiTheme="minorHAnsi" w:hAnsiTheme="minorHAnsi" w:cstheme="minorHAnsi"/>
          <w:i/>
          <w:sz w:val="22"/>
          <w:szCs w:val="22"/>
        </w:rPr>
        <w:t xml:space="preserve">In my first year I undertook six modules where I achieved a level 4 average of 81%. </w:t>
      </w:r>
    </w:p>
    <w:p w14:paraId="4B004C94" w14:textId="5440DB77" w:rsidR="0063362C" w:rsidRPr="008149AD" w:rsidRDefault="00BD7054" w:rsidP="008149AD">
      <w:pPr>
        <w:numPr>
          <w:ilvl w:val="0"/>
          <w:numId w:val="11"/>
        </w:numPr>
        <w:spacing w:after="48" w:line="238" w:lineRule="auto"/>
        <w:ind w:hanging="360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b/>
          <w:sz w:val="22"/>
          <w:szCs w:val="22"/>
        </w:rPr>
        <w:t>Modules included</w:t>
      </w:r>
      <w:r w:rsidRPr="00CC3465">
        <w:rPr>
          <w:rFonts w:asciiTheme="minorHAnsi" w:hAnsiTheme="minorHAnsi" w:cstheme="minorHAnsi"/>
          <w:sz w:val="22"/>
          <w:szCs w:val="22"/>
        </w:rPr>
        <w:t>: Computing Fundamentals (85%), Programming 1 (100%), Systems analysis (77%), Programming 2 (80%), Relational databases (70%) and Web technology (76%).</w:t>
      </w:r>
    </w:p>
    <w:p w14:paraId="1CE600EF" w14:textId="77777777" w:rsidR="00BD7054" w:rsidRPr="00CC3465" w:rsidRDefault="00BD7054" w:rsidP="00BD7054">
      <w:pPr>
        <w:tabs>
          <w:tab w:val="center" w:pos="2075"/>
          <w:tab w:val="center" w:pos="4350"/>
          <w:tab w:val="center" w:pos="5070"/>
          <w:tab w:val="center" w:pos="5790"/>
          <w:tab w:val="center" w:pos="6510"/>
          <w:tab w:val="center" w:pos="7230"/>
          <w:tab w:val="center" w:pos="8480"/>
        </w:tabs>
        <w:spacing w:after="24"/>
        <w:rPr>
          <w:rFonts w:asciiTheme="minorHAnsi" w:hAnsiTheme="minorHAnsi" w:cstheme="minorHAnsi"/>
          <w:i/>
          <w:sz w:val="22"/>
          <w:szCs w:val="22"/>
        </w:rPr>
      </w:pPr>
      <w:r w:rsidRPr="00CC3465">
        <w:rPr>
          <w:rFonts w:asciiTheme="minorHAnsi" w:hAnsiTheme="minorHAnsi" w:cstheme="minorHAnsi"/>
          <w:b/>
          <w:sz w:val="22"/>
          <w:szCs w:val="22"/>
        </w:rPr>
        <w:t xml:space="preserve">Trinity School High School &amp; Sixth Form College </w:t>
      </w:r>
      <w:r w:rsidRPr="00CC346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Pr="00CC346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Pr="00CC346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Pr="00CC346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Pr="00CC3465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Pr="00CC3465">
        <w:rPr>
          <w:rFonts w:asciiTheme="minorHAnsi" w:hAnsiTheme="minorHAnsi" w:cstheme="minorHAnsi"/>
          <w:i/>
          <w:sz w:val="22"/>
          <w:szCs w:val="22"/>
        </w:rPr>
        <w:t>2011-2018</w:t>
      </w:r>
    </w:p>
    <w:p w14:paraId="3EBE86A0" w14:textId="77777777" w:rsidR="00BD7054" w:rsidRPr="00CC3465" w:rsidRDefault="00BD7054" w:rsidP="00BD7054">
      <w:pPr>
        <w:tabs>
          <w:tab w:val="center" w:pos="2075"/>
          <w:tab w:val="center" w:pos="4350"/>
          <w:tab w:val="center" w:pos="5070"/>
          <w:tab w:val="center" w:pos="5790"/>
          <w:tab w:val="center" w:pos="6510"/>
          <w:tab w:val="center" w:pos="7230"/>
          <w:tab w:val="center" w:pos="8480"/>
        </w:tabs>
        <w:spacing w:after="24"/>
        <w:rPr>
          <w:rStyle w:val="spandegree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/>
        </w:rPr>
      </w:pPr>
    </w:p>
    <w:p w14:paraId="2E3F6BA3" w14:textId="77777777" w:rsidR="00BD7054" w:rsidRPr="00CC3465" w:rsidRDefault="00BD7054" w:rsidP="00BD7054">
      <w:pPr>
        <w:tabs>
          <w:tab w:val="center" w:pos="2075"/>
          <w:tab w:val="center" w:pos="4350"/>
          <w:tab w:val="center" w:pos="5070"/>
          <w:tab w:val="center" w:pos="5790"/>
          <w:tab w:val="center" w:pos="6510"/>
          <w:tab w:val="center" w:pos="7230"/>
          <w:tab w:val="center" w:pos="8480"/>
        </w:tabs>
        <w:spacing w:after="24"/>
        <w:rPr>
          <w:rStyle w:val="spandegree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/>
        </w:rPr>
      </w:pPr>
      <w:r w:rsidRPr="00CC3465">
        <w:rPr>
          <w:rStyle w:val="spandegree"/>
          <w:rFonts w:asciiTheme="minorHAnsi" w:hAnsiTheme="minorHAnsi" w:cstheme="minorHAnsi"/>
          <w:sz w:val="22"/>
          <w:szCs w:val="22"/>
          <w:bdr w:val="none" w:sz="0" w:space="0" w:color="auto"/>
        </w:rPr>
        <w:t>A Levels</w:t>
      </w:r>
      <w:r w:rsidRPr="00CC3465">
        <w:rPr>
          <w:rStyle w:val="spandegree"/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/>
        </w:rPr>
        <w:t>: 2016-2018</w:t>
      </w:r>
    </w:p>
    <w:p w14:paraId="36B36100" w14:textId="26F3AC2F" w:rsidR="00BD7054" w:rsidRPr="002C6FEA" w:rsidRDefault="00BD7054" w:rsidP="00BD7054">
      <w:pPr>
        <w:pStyle w:val="ListParagraph"/>
        <w:numPr>
          <w:ilvl w:val="0"/>
          <w:numId w:val="13"/>
        </w:numPr>
        <w:spacing w:line="259" w:lineRule="auto"/>
        <w:rPr>
          <w:rStyle w:val="span"/>
          <w:rFonts w:asciiTheme="minorHAnsi" w:hAnsiTheme="minorHAnsi" w:cstheme="minorHAnsi"/>
          <w:sz w:val="22"/>
          <w:szCs w:val="22"/>
          <w:bdr w:val="none" w:sz="0" w:space="0" w:color="auto"/>
        </w:rPr>
      </w:pPr>
      <w:r w:rsidRPr="00CC3465">
        <w:rPr>
          <w:rFonts w:asciiTheme="minorHAnsi" w:hAnsiTheme="minorHAnsi" w:cstheme="minorHAnsi"/>
          <w:sz w:val="22"/>
          <w:szCs w:val="22"/>
        </w:rPr>
        <w:t>Mathematics, including statistics (B), Geography (B), Computer Science (C) and EPQ (C)</w:t>
      </w:r>
      <w:r w:rsidR="0063362C">
        <w:rPr>
          <w:rFonts w:asciiTheme="minorHAnsi" w:hAnsiTheme="minorHAnsi" w:cstheme="minorHAnsi"/>
          <w:sz w:val="22"/>
          <w:szCs w:val="22"/>
        </w:rPr>
        <w:t>.</w:t>
      </w:r>
    </w:p>
    <w:p w14:paraId="1A9D168B" w14:textId="77777777" w:rsidR="00BD7054" w:rsidRPr="00CC3465" w:rsidRDefault="00BD7054" w:rsidP="00BD7054">
      <w:pPr>
        <w:pStyle w:val="divdocumentsinglecolumn"/>
        <w:spacing w:before="100" w:line="300" w:lineRule="atLeast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C3465">
        <w:rPr>
          <w:rStyle w:val="spandegree"/>
          <w:rFonts w:asciiTheme="minorHAnsi" w:hAnsiTheme="minorHAnsi" w:cstheme="minorHAnsi"/>
          <w:sz w:val="22"/>
          <w:szCs w:val="22"/>
        </w:rPr>
        <w:t>GCSEs</w:t>
      </w:r>
      <w:r w:rsidRPr="00CC3465">
        <w:rPr>
          <w:rStyle w:val="documentbeforecolonspace"/>
          <w:rFonts w:asciiTheme="minorHAnsi" w:hAnsiTheme="minorHAnsi" w:cstheme="minorHAnsi"/>
          <w:sz w:val="22"/>
          <w:szCs w:val="22"/>
          <w:specVanish w:val="0"/>
        </w:rPr>
        <w:t xml:space="preserve"> </w:t>
      </w:r>
      <w:r w:rsidRPr="00CC3465">
        <w:rPr>
          <w:rStyle w:val="span"/>
          <w:rFonts w:asciiTheme="minorHAnsi" w:hAnsiTheme="minorHAnsi" w:cstheme="minorHAnsi"/>
          <w:sz w:val="22"/>
          <w:szCs w:val="22"/>
        </w:rPr>
        <w:t>: 2011-2016</w:t>
      </w:r>
    </w:p>
    <w:p w14:paraId="1776884C" w14:textId="2DEE3854" w:rsidR="00BD7054" w:rsidRPr="00CC3465" w:rsidRDefault="00BD7054" w:rsidP="00BD7054">
      <w:pPr>
        <w:pStyle w:val="documentulliParagraph"/>
        <w:numPr>
          <w:ilvl w:val="0"/>
          <w:numId w:val="9"/>
        </w:numPr>
        <w:spacing w:line="300" w:lineRule="atLeast"/>
        <w:ind w:left="460" w:hanging="210"/>
        <w:rPr>
          <w:rStyle w:val="span"/>
          <w:rFonts w:asciiTheme="minorHAnsi" w:hAnsiTheme="minorHAnsi" w:cstheme="minorHAnsi"/>
          <w:sz w:val="22"/>
          <w:szCs w:val="22"/>
        </w:rPr>
      </w:pPr>
      <w:r w:rsidRPr="00CC3465">
        <w:rPr>
          <w:rStyle w:val="span"/>
          <w:rFonts w:asciiTheme="minorHAnsi" w:hAnsiTheme="minorHAnsi" w:cstheme="minorHAnsi"/>
          <w:sz w:val="22"/>
          <w:szCs w:val="22"/>
        </w:rPr>
        <w:t>4 As (Physics, Chemistry, Religious Studies, Geography)</w:t>
      </w:r>
      <w:r w:rsidR="0063362C">
        <w:rPr>
          <w:rStyle w:val="span"/>
          <w:rFonts w:asciiTheme="minorHAnsi" w:hAnsiTheme="minorHAnsi" w:cstheme="minorHAnsi"/>
          <w:sz w:val="22"/>
          <w:szCs w:val="22"/>
        </w:rPr>
        <w:t>.</w:t>
      </w:r>
    </w:p>
    <w:p w14:paraId="39578F1F" w14:textId="06600D63" w:rsidR="00BD7054" w:rsidRPr="00CC3465" w:rsidRDefault="00BD7054" w:rsidP="00BD7054">
      <w:pPr>
        <w:pStyle w:val="documentulliParagraph"/>
        <w:numPr>
          <w:ilvl w:val="0"/>
          <w:numId w:val="9"/>
        </w:numPr>
        <w:spacing w:line="300" w:lineRule="atLeast"/>
        <w:ind w:left="460" w:hanging="210"/>
        <w:rPr>
          <w:rStyle w:val="span"/>
          <w:rFonts w:asciiTheme="minorHAnsi" w:hAnsiTheme="minorHAnsi" w:cstheme="minorHAnsi"/>
          <w:sz w:val="22"/>
          <w:szCs w:val="22"/>
        </w:rPr>
      </w:pPr>
      <w:r w:rsidRPr="00CC3465">
        <w:rPr>
          <w:rStyle w:val="span"/>
          <w:rFonts w:asciiTheme="minorHAnsi" w:hAnsiTheme="minorHAnsi" w:cstheme="minorHAnsi"/>
          <w:sz w:val="22"/>
          <w:szCs w:val="22"/>
        </w:rPr>
        <w:t>5 Bs (English Literature, English Language, Mathematics, Computer Science, Biology)</w:t>
      </w:r>
      <w:r w:rsidR="0063362C">
        <w:rPr>
          <w:rStyle w:val="span"/>
          <w:rFonts w:asciiTheme="minorHAnsi" w:hAnsiTheme="minorHAnsi" w:cstheme="minorHAnsi"/>
          <w:sz w:val="22"/>
          <w:szCs w:val="22"/>
        </w:rPr>
        <w:t>.</w:t>
      </w:r>
    </w:p>
    <w:p w14:paraId="62A117BF" w14:textId="5607DAC1" w:rsidR="00BD7054" w:rsidRPr="002C6FEA" w:rsidRDefault="00BD7054" w:rsidP="002C6FEA">
      <w:pPr>
        <w:pStyle w:val="documentulliParagraph"/>
        <w:numPr>
          <w:ilvl w:val="0"/>
          <w:numId w:val="9"/>
        </w:numPr>
        <w:spacing w:line="300" w:lineRule="atLeast"/>
        <w:ind w:left="460" w:hanging="21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CC3465">
        <w:rPr>
          <w:rStyle w:val="span"/>
          <w:rFonts w:asciiTheme="minorHAnsi" w:hAnsiTheme="minorHAnsi" w:cstheme="minorHAnsi"/>
          <w:sz w:val="22"/>
          <w:szCs w:val="22"/>
        </w:rPr>
        <w:t>2 C (Further Mathematics, Spanish)</w:t>
      </w:r>
      <w:r w:rsidR="0063362C">
        <w:rPr>
          <w:rStyle w:val="span"/>
          <w:rFonts w:asciiTheme="minorHAnsi" w:hAnsiTheme="minorHAnsi" w:cstheme="minorHAnsi"/>
          <w:sz w:val="22"/>
          <w:szCs w:val="22"/>
        </w:rPr>
        <w:t>.</w:t>
      </w:r>
    </w:p>
    <w:p w14:paraId="5918F27F" w14:textId="7D64725C" w:rsidR="00BD7054" w:rsidRPr="00CC3465" w:rsidRDefault="001F22E6" w:rsidP="001F22E6">
      <w:pPr>
        <w:pStyle w:val="divdocumentdivheading"/>
        <w:tabs>
          <w:tab w:val="left" w:pos="4206"/>
          <w:tab w:val="left" w:pos="10900"/>
        </w:tabs>
        <w:spacing w:before="120" w:line="300" w:lineRule="atLeast"/>
        <w:jc w:val="center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  <w:r>
        <w:rPr>
          <w:rFonts w:asciiTheme="minorHAnsi" w:hAnsiTheme="minorHAnsi" w:cstheme="minorHAnsi"/>
          <w:b/>
          <w:bCs/>
          <w:smallCaps/>
          <w:noProof/>
          <w:color w:val="3399C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11D81" wp14:editId="118422B2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62636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037E3" id="Straight Connector 10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2pt" to="493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D7054"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  <w:t>Accomplishments</w:t>
      </w:r>
    </w:p>
    <w:p w14:paraId="2D1BD27F" w14:textId="028A016F" w:rsidR="00BD7054" w:rsidRPr="00CC3465" w:rsidRDefault="00BD7054" w:rsidP="00BD7054">
      <w:pPr>
        <w:pStyle w:val="documentulliParagraph"/>
        <w:spacing w:line="300" w:lineRule="atLeast"/>
        <w:rPr>
          <w:rFonts w:asciiTheme="minorHAnsi" w:hAnsiTheme="minorHAnsi" w:cstheme="minorHAnsi"/>
          <w:sz w:val="22"/>
          <w:szCs w:val="22"/>
        </w:rPr>
      </w:pPr>
    </w:p>
    <w:p w14:paraId="1F671C3E" w14:textId="09D16130" w:rsidR="00BD7054" w:rsidRDefault="00BD7054" w:rsidP="00BD7054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t>Clean full UK drivers’ licence</w:t>
      </w:r>
      <w:r w:rsidR="00621E2A">
        <w:rPr>
          <w:rFonts w:asciiTheme="minorHAnsi" w:hAnsiTheme="minorHAnsi" w:cstheme="minorHAnsi"/>
          <w:sz w:val="22"/>
          <w:szCs w:val="22"/>
        </w:rPr>
        <w:t>.</w:t>
      </w:r>
    </w:p>
    <w:p w14:paraId="28197931" w14:textId="0F62A2AF" w:rsidR="0063362C" w:rsidRPr="0063362C" w:rsidRDefault="0063362C" w:rsidP="00BD7054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Achieved a First in Computer Science with Web Development.</w:t>
      </w:r>
    </w:p>
    <w:p w14:paraId="51B342A6" w14:textId="6AF3DAB0" w:rsidR="00BD7054" w:rsidRPr="00CC3465" w:rsidRDefault="00BD7054" w:rsidP="00BD7054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t>Trinity Grade 6 Piano practical examination</w:t>
      </w:r>
      <w:r w:rsidR="00621E2A">
        <w:rPr>
          <w:rFonts w:asciiTheme="minorHAnsi" w:hAnsiTheme="minorHAnsi" w:cstheme="minorHAnsi"/>
          <w:sz w:val="22"/>
          <w:szCs w:val="22"/>
        </w:rPr>
        <w:t>.</w:t>
      </w:r>
    </w:p>
    <w:p w14:paraId="6510C91F" w14:textId="741C78C8" w:rsidR="00BD7054" w:rsidRPr="00CC3465" w:rsidRDefault="00BD7054" w:rsidP="00BD7054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CC3465">
        <w:rPr>
          <w:rFonts w:asciiTheme="minorHAnsi" w:hAnsiTheme="minorHAnsi" w:cstheme="minorHAnsi"/>
          <w:sz w:val="22"/>
          <w:szCs w:val="22"/>
        </w:rPr>
        <w:t>Duke of Edinburgh bronze award and currently working towards the gold award</w:t>
      </w:r>
      <w:r w:rsidR="00621E2A">
        <w:rPr>
          <w:rFonts w:asciiTheme="minorHAnsi" w:hAnsiTheme="minorHAnsi" w:cstheme="minorHAnsi"/>
          <w:sz w:val="22"/>
          <w:szCs w:val="22"/>
        </w:rPr>
        <w:t>.</w:t>
      </w:r>
    </w:p>
    <w:p w14:paraId="1E23F15E" w14:textId="532EC9D4" w:rsidR="00621E2A" w:rsidRDefault="009A5C9C" w:rsidP="00621E2A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Great North run 2021 and </w:t>
      </w:r>
      <w:r w:rsidR="00BD7054" w:rsidRPr="00CC3465">
        <w:rPr>
          <w:rFonts w:asciiTheme="minorHAnsi" w:hAnsiTheme="minorHAnsi" w:cstheme="minorHAnsi"/>
          <w:sz w:val="22"/>
          <w:szCs w:val="22"/>
        </w:rPr>
        <w:t>Virtual Great North Run, half marathon 2020</w:t>
      </w:r>
      <w:r w:rsidR="00621E2A">
        <w:rPr>
          <w:rFonts w:asciiTheme="minorHAnsi" w:hAnsiTheme="minorHAnsi" w:cstheme="minorHAnsi"/>
          <w:sz w:val="22"/>
          <w:szCs w:val="22"/>
        </w:rPr>
        <w:t>.</w:t>
      </w:r>
    </w:p>
    <w:p w14:paraId="654AF16D" w14:textId="5FBFA13A" w:rsidR="008149AD" w:rsidRPr="008149AD" w:rsidRDefault="00C768EC" w:rsidP="008149AD">
      <w:pPr>
        <w:pStyle w:val="ListParagraph"/>
        <w:numPr>
          <w:ilvl w:val="0"/>
          <w:numId w:val="14"/>
        </w:num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Took Part in World Challenge</w:t>
      </w:r>
      <w:r w:rsidR="00BD7054" w:rsidRPr="00621E2A">
        <w:rPr>
          <w:rFonts w:asciiTheme="minorHAnsi" w:hAnsiTheme="minorHAnsi" w:cstheme="minorHAnsi"/>
          <w:sz w:val="22"/>
          <w:szCs w:val="22"/>
        </w:rPr>
        <w:t xml:space="preserve">. I </w:t>
      </w:r>
      <w:r w:rsidR="00DD6584">
        <w:rPr>
          <w:rFonts w:asciiTheme="minorHAnsi" w:hAnsiTheme="minorHAnsi" w:cstheme="minorHAnsi"/>
          <w:sz w:val="22"/>
          <w:szCs w:val="22"/>
        </w:rPr>
        <w:t>had to fundraise the money</w:t>
      </w:r>
      <w:r w:rsidR="00BD7054" w:rsidRPr="00621E2A">
        <w:rPr>
          <w:rFonts w:asciiTheme="minorHAnsi" w:hAnsiTheme="minorHAnsi" w:cstheme="minorHAnsi"/>
          <w:sz w:val="22"/>
          <w:szCs w:val="22"/>
        </w:rPr>
        <w:t xml:space="preserve"> to travel to Vietnam, where we built new and sustainable toilets for</w:t>
      </w:r>
      <w:r w:rsidR="0063362C">
        <w:rPr>
          <w:rFonts w:asciiTheme="minorHAnsi" w:hAnsiTheme="minorHAnsi" w:cstheme="minorHAnsi"/>
          <w:sz w:val="22"/>
          <w:szCs w:val="22"/>
        </w:rPr>
        <w:t xml:space="preserve"> </w:t>
      </w:r>
      <w:r w:rsidR="00BD7054" w:rsidRPr="00621E2A">
        <w:rPr>
          <w:rFonts w:asciiTheme="minorHAnsi" w:hAnsiTheme="minorHAnsi" w:cstheme="minorHAnsi"/>
          <w:sz w:val="22"/>
          <w:szCs w:val="22"/>
        </w:rPr>
        <w:t>locals</w:t>
      </w:r>
      <w:r w:rsidR="00DD6584">
        <w:rPr>
          <w:rFonts w:asciiTheme="minorHAnsi" w:hAnsiTheme="minorHAnsi" w:cstheme="minorHAnsi"/>
          <w:sz w:val="22"/>
          <w:szCs w:val="22"/>
        </w:rPr>
        <w:t>.</w:t>
      </w:r>
    </w:p>
    <w:p w14:paraId="4DE74CB0" w14:textId="3D75CB10" w:rsidR="008149AD" w:rsidRPr="008149AD" w:rsidRDefault="008149AD" w:rsidP="008149AD">
      <w:pPr>
        <w:spacing w:after="160" w:line="259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156E01" wp14:editId="492A07E3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62636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3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F4905" id="Straight Connector 1" o:spid="_x0000_s1026" style="position:absolute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8pt" to="493.2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8149AD"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  <w:t>References</w:t>
      </w:r>
    </w:p>
    <w:p w14:paraId="6D32ABE6" w14:textId="77777777" w:rsidR="008149AD" w:rsidRDefault="008149AD" w:rsidP="008149AD">
      <w:pPr>
        <w:pStyle w:val="divdocumentdivheading"/>
        <w:tabs>
          <w:tab w:val="left" w:pos="4206"/>
          <w:tab w:val="left" w:pos="10900"/>
        </w:tabs>
        <w:spacing w:before="120" w:line="300" w:lineRule="atLeast"/>
        <w:ind w:left="720"/>
        <w:rPr>
          <w:rFonts w:asciiTheme="minorHAnsi" w:hAnsiTheme="minorHAnsi" w:cstheme="minorHAnsi"/>
          <w:b/>
          <w:bCs/>
          <w:smallCaps/>
          <w:color w:val="3399CC"/>
          <w:sz w:val="22"/>
          <w:szCs w:val="22"/>
        </w:rPr>
      </w:pPr>
    </w:p>
    <w:p w14:paraId="3014AF75" w14:textId="0BBC70EB" w:rsidR="008149AD" w:rsidRPr="00621E2A" w:rsidRDefault="008149AD" w:rsidP="008149AD">
      <w:pPr>
        <w:pStyle w:val="ListParagraph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Pr="008149AD">
        <w:rPr>
          <w:rFonts w:asciiTheme="minorHAnsi" w:hAnsiTheme="minorHAnsi" w:cstheme="minorHAnsi"/>
          <w:sz w:val="22"/>
          <w:szCs w:val="22"/>
        </w:rPr>
        <w:t>eferences available upon request</w:t>
      </w:r>
      <w:r>
        <w:rPr>
          <w:rFonts w:asciiTheme="minorHAnsi" w:hAnsiTheme="minorHAnsi" w:cstheme="minorHAnsi"/>
          <w:sz w:val="22"/>
          <w:szCs w:val="22"/>
        </w:rPr>
        <w:t>.</w:t>
      </w:r>
    </w:p>
    <w:sectPr w:rsidR="008149AD" w:rsidRPr="0062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8391" w14:textId="77777777" w:rsidR="008578C1" w:rsidRDefault="008578C1" w:rsidP="00C150BB">
      <w:r>
        <w:separator/>
      </w:r>
    </w:p>
  </w:endnote>
  <w:endnote w:type="continuationSeparator" w:id="0">
    <w:p w14:paraId="7542D513" w14:textId="77777777" w:rsidR="008578C1" w:rsidRDefault="008578C1" w:rsidP="00C1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5A271" w14:textId="77777777" w:rsidR="008578C1" w:rsidRDefault="008578C1" w:rsidP="00C150BB">
      <w:r>
        <w:separator/>
      </w:r>
    </w:p>
  </w:footnote>
  <w:footnote w:type="continuationSeparator" w:id="0">
    <w:p w14:paraId="5DCADAA3" w14:textId="77777777" w:rsidR="008578C1" w:rsidRDefault="008578C1" w:rsidP="00C1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00000003"/>
    <w:lvl w:ilvl="0" w:tplc="D52EF6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CA17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9C1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BA3A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6044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AEDC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8041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9E55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F66B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85FEE2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E663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0433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3AB1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7C63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B45B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B051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4E8E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A670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00000005"/>
    <w:lvl w:ilvl="0" w:tplc="0966CA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A423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0038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BA31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1C5C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8AF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BC0B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BCC1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FCC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hybridMultilevel"/>
    <w:tmpl w:val="00000006"/>
    <w:lvl w:ilvl="0" w:tplc="D1C4EE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925E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800B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5481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05D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FC7A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5A60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E6E3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B4B3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00000007"/>
    <w:lvl w:ilvl="0" w:tplc="B5B0B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C21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6C8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F8BC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3A97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D24C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E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5837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02C5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1D7927"/>
    <w:multiLevelType w:val="hybridMultilevel"/>
    <w:tmpl w:val="24CE6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3D29DA"/>
    <w:multiLevelType w:val="hybridMultilevel"/>
    <w:tmpl w:val="8CBA1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5B23A4"/>
    <w:multiLevelType w:val="hybridMultilevel"/>
    <w:tmpl w:val="4634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97A3E"/>
    <w:multiLevelType w:val="hybridMultilevel"/>
    <w:tmpl w:val="DD547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5353B"/>
    <w:multiLevelType w:val="hybridMultilevel"/>
    <w:tmpl w:val="92AC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D1135"/>
    <w:multiLevelType w:val="hybridMultilevel"/>
    <w:tmpl w:val="93C448AC"/>
    <w:lvl w:ilvl="0" w:tplc="4C8AA56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2E9E50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D0775C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AB07E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6E39A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F6B8C0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2C2686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C4960E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827126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BA062A"/>
    <w:multiLevelType w:val="hybridMultilevel"/>
    <w:tmpl w:val="40EAA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55BBD"/>
    <w:multiLevelType w:val="hybridMultilevel"/>
    <w:tmpl w:val="F9725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C2599"/>
    <w:multiLevelType w:val="hybridMultilevel"/>
    <w:tmpl w:val="1C94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A7C31"/>
    <w:multiLevelType w:val="hybridMultilevel"/>
    <w:tmpl w:val="91585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D78C2"/>
    <w:multiLevelType w:val="hybridMultilevel"/>
    <w:tmpl w:val="02BC4086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653C0DBF"/>
    <w:multiLevelType w:val="hybridMultilevel"/>
    <w:tmpl w:val="36607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C4BEA"/>
    <w:multiLevelType w:val="hybridMultilevel"/>
    <w:tmpl w:val="0F6ACC90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15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5"/>
  </w:num>
  <w:num w:numId="13">
    <w:abstractNumId w:val="6"/>
  </w:num>
  <w:num w:numId="14">
    <w:abstractNumId w:val="9"/>
  </w:num>
  <w:num w:numId="15">
    <w:abstractNumId w:val="7"/>
  </w:num>
  <w:num w:numId="16">
    <w:abstractNumId w:val="14"/>
  </w:num>
  <w:num w:numId="17">
    <w:abstractNumId w:val="8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02"/>
    <w:rsid w:val="00000637"/>
    <w:rsid w:val="00016F98"/>
    <w:rsid w:val="000610B4"/>
    <w:rsid w:val="000627EC"/>
    <w:rsid w:val="00084E02"/>
    <w:rsid w:val="000F49AA"/>
    <w:rsid w:val="00113368"/>
    <w:rsid w:val="00153D14"/>
    <w:rsid w:val="001B30C6"/>
    <w:rsid w:val="001F22E6"/>
    <w:rsid w:val="00255461"/>
    <w:rsid w:val="002C6FEA"/>
    <w:rsid w:val="00314489"/>
    <w:rsid w:val="0031495B"/>
    <w:rsid w:val="004551C8"/>
    <w:rsid w:val="004E33D4"/>
    <w:rsid w:val="005013FF"/>
    <w:rsid w:val="00567015"/>
    <w:rsid w:val="00601FDD"/>
    <w:rsid w:val="00621E2A"/>
    <w:rsid w:val="0063362C"/>
    <w:rsid w:val="00717883"/>
    <w:rsid w:val="008149AD"/>
    <w:rsid w:val="008578C1"/>
    <w:rsid w:val="008C0308"/>
    <w:rsid w:val="00916F8A"/>
    <w:rsid w:val="009901E2"/>
    <w:rsid w:val="009A5C9C"/>
    <w:rsid w:val="009E55CA"/>
    <w:rsid w:val="00A45889"/>
    <w:rsid w:val="00A54EA2"/>
    <w:rsid w:val="00B44F2A"/>
    <w:rsid w:val="00B60D20"/>
    <w:rsid w:val="00BD7054"/>
    <w:rsid w:val="00C150BB"/>
    <w:rsid w:val="00C768EC"/>
    <w:rsid w:val="00C807ED"/>
    <w:rsid w:val="00CC3465"/>
    <w:rsid w:val="00DB3C7E"/>
    <w:rsid w:val="00DD6584"/>
    <w:rsid w:val="00DD6B8D"/>
    <w:rsid w:val="00E06632"/>
    <w:rsid w:val="00E53567"/>
    <w:rsid w:val="00EA133F"/>
    <w:rsid w:val="00F128DE"/>
    <w:rsid w:val="00F408A9"/>
    <w:rsid w:val="00FD16CD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AEDE5"/>
  <w15:chartTrackingRefBased/>
  <w15:docId w15:val="{4A2AC9ED-6E6A-4F08-9495-2AD0D78D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150BB"/>
    <w:pPr>
      <w:widowControl w:val="0"/>
      <w:autoSpaceDE w:val="0"/>
      <w:autoSpaceDN w:val="0"/>
    </w:pPr>
    <w:rPr>
      <w:sz w:val="22"/>
      <w:szCs w:val="22"/>
      <w:lang w:bidi="en-GB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150BB"/>
    <w:rPr>
      <w:rFonts w:ascii="Times New Roman" w:eastAsia="Times New Roman" w:hAnsi="Times New Roman" w:cs="Times New Roman"/>
      <w:lang w:eastAsia="en-GB" w:bidi="en-GB"/>
    </w:rPr>
  </w:style>
  <w:style w:type="paragraph" w:styleId="ListParagraph">
    <w:name w:val="List Paragraph"/>
    <w:basedOn w:val="Normal"/>
    <w:uiPriority w:val="34"/>
    <w:qFormat/>
    <w:rsid w:val="00C150BB"/>
    <w:pPr>
      <w:ind w:left="720"/>
      <w:contextualSpacing/>
    </w:pPr>
  </w:style>
  <w:style w:type="paragraph" w:customStyle="1" w:styleId="div">
    <w:name w:val="div"/>
    <w:basedOn w:val="Normal"/>
    <w:rsid w:val="00C150BB"/>
  </w:style>
  <w:style w:type="paragraph" w:customStyle="1" w:styleId="divdocumentdivname">
    <w:name w:val="div_document_div_name"/>
    <w:basedOn w:val="Normal"/>
    <w:rsid w:val="00C150BB"/>
    <w:rPr>
      <w:color w:val="4A4A4A"/>
    </w:rPr>
  </w:style>
  <w:style w:type="paragraph" w:customStyle="1" w:styleId="divnamedivemptyNameDiv">
    <w:name w:val="div_name_div_emptyNameDiv"/>
    <w:basedOn w:val="Normal"/>
    <w:rsid w:val="00C150BB"/>
    <w:pPr>
      <w:spacing w:line="120" w:lineRule="atLeast"/>
    </w:pPr>
    <w:rPr>
      <w:sz w:val="12"/>
      <w:szCs w:val="12"/>
    </w:rPr>
  </w:style>
  <w:style w:type="paragraph" w:customStyle="1" w:styleId="divdocumentdivlowerborder">
    <w:name w:val="div_document_div_lowerborder"/>
    <w:basedOn w:val="Normal"/>
    <w:rsid w:val="00C150BB"/>
  </w:style>
  <w:style w:type="paragraph" w:customStyle="1" w:styleId="divdocumentdivlowerthickborder">
    <w:name w:val="div_document_div_lowerthickborder"/>
    <w:basedOn w:val="Normal"/>
    <w:rsid w:val="00C150BB"/>
  </w:style>
  <w:style w:type="paragraph" w:customStyle="1" w:styleId="divdocumentdivemptyCNTCDiv">
    <w:name w:val="div_document_div_emptyCNTCDiv"/>
    <w:basedOn w:val="Normal"/>
    <w:rsid w:val="00C150BB"/>
    <w:pPr>
      <w:spacing w:line="200" w:lineRule="atLeast"/>
    </w:pPr>
    <w:rPr>
      <w:sz w:val="14"/>
      <w:szCs w:val="14"/>
    </w:rPr>
  </w:style>
  <w:style w:type="paragraph" w:customStyle="1" w:styleId="divdocumentdivheading">
    <w:name w:val="div_document_div_heading"/>
    <w:basedOn w:val="Normal"/>
    <w:rsid w:val="00C150BB"/>
  </w:style>
  <w:style w:type="paragraph" w:customStyle="1" w:styleId="divdocumentsinglecolumn">
    <w:name w:val="div_document_singlecolumn"/>
    <w:basedOn w:val="Normal"/>
    <w:rsid w:val="00C150BB"/>
  </w:style>
  <w:style w:type="paragraph" w:customStyle="1" w:styleId="spanpaddedline">
    <w:name w:val="span_paddedline"/>
    <w:basedOn w:val="Normal"/>
    <w:rsid w:val="00C150BB"/>
  </w:style>
  <w:style w:type="paragraph" w:customStyle="1" w:styleId="documentulliParagraph">
    <w:name w:val="document_ul_li Paragraph"/>
    <w:basedOn w:val="Normal"/>
    <w:rsid w:val="00C150BB"/>
  </w:style>
  <w:style w:type="character" w:customStyle="1" w:styleId="span">
    <w:name w:val="span"/>
    <w:basedOn w:val="DefaultParagraphFont"/>
    <w:rsid w:val="00C150BB"/>
    <w:rPr>
      <w:sz w:val="24"/>
      <w:szCs w:val="24"/>
      <w:bdr w:val="none" w:sz="0" w:space="0" w:color="auto" w:frame="1"/>
      <w:vertAlign w:val="baseline"/>
    </w:rPr>
  </w:style>
  <w:style w:type="character" w:customStyle="1" w:styleId="divdocumentzipsuffix">
    <w:name w:val="div_document_zipsuffix"/>
    <w:basedOn w:val="DefaultParagraphFont"/>
    <w:rsid w:val="00C150BB"/>
  </w:style>
  <w:style w:type="character" w:customStyle="1" w:styleId="documentulli">
    <w:name w:val="document_ul_li"/>
    <w:basedOn w:val="DefaultParagraphFont"/>
    <w:rsid w:val="00C150BB"/>
  </w:style>
  <w:style w:type="character" w:customStyle="1" w:styleId="divdocumentdivsectiontitle">
    <w:name w:val="div_document_div_sectiontitle"/>
    <w:basedOn w:val="DefaultParagraphFont"/>
    <w:rsid w:val="00C150BB"/>
    <w:rPr>
      <w:color w:val="4A4A4A"/>
      <w:sz w:val="28"/>
      <w:szCs w:val="28"/>
    </w:rPr>
  </w:style>
  <w:style w:type="character" w:customStyle="1" w:styleId="singlecolumnspanpaddedlinenth-child1">
    <w:name w:val="singlecolumn_span_paddedline_nth-child(1)"/>
    <w:basedOn w:val="DefaultParagraphFont"/>
    <w:rsid w:val="00C150BB"/>
  </w:style>
  <w:style w:type="character" w:customStyle="1" w:styleId="spanjobtitle">
    <w:name w:val="span_jobtitle"/>
    <w:basedOn w:val="span"/>
    <w:rsid w:val="00C150BB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companyname">
    <w:name w:val="span_companyname"/>
    <w:basedOn w:val="span"/>
    <w:rsid w:val="00C150BB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spandegree">
    <w:name w:val="span_degree"/>
    <w:basedOn w:val="span"/>
    <w:rsid w:val="00C150BB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documentbeforecolonspace">
    <w:name w:val="document_beforecolonspace"/>
    <w:basedOn w:val="DefaultParagraphFont"/>
    <w:rsid w:val="00C150BB"/>
    <w:rPr>
      <w:vanish/>
      <w:webHidden w:val="0"/>
      <w:specVanish w:val="0"/>
    </w:rPr>
  </w:style>
  <w:style w:type="table" w:customStyle="1" w:styleId="divdocumenttable">
    <w:name w:val="div_document_table"/>
    <w:basedOn w:val="TableNormal"/>
    <w:rsid w:val="00C150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nil"/>
    </w:tblPr>
  </w:style>
  <w:style w:type="paragraph" w:styleId="Header">
    <w:name w:val="header"/>
    <w:basedOn w:val="Normal"/>
    <w:link w:val="HeaderChar"/>
    <w:uiPriority w:val="99"/>
    <w:unhideWhenUsed/>
    <w:rsid w:val="00C15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0B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15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0BB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Coyles</dc:creator>
  <cp:keywords/>
  <dc:description/>
  <cp:lastModifiedBy>Nicholas Coyles</cp:lastModifiedBy>
  <cp:revision>28</cp:revision>
  <dcterms:created xsi:type="dcterms:W3CDTF">2021-09-01T13:59:00Z</dcterms:created>
  <dcterms:modified xsi:type="dcterms:W3CDTF">2021-09-13T10:44:00Z</dcterms:modified>
</cp:coreProperties>
</file>